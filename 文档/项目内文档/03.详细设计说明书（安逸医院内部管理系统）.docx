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1830"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9F1830" w:rsidRDefault="0056738F">
      <w:pPr>
        <w:snapToGrid w:val="0"/>
        <w:rPr>
          <w:rFonts w:eastAsia="楷体_GB2312"/>
          <w:sz w:val="28"/>
        </w:rPr>
      </w:pPr>
      <w:r>
        <w:rPr>
          <w:rFonts w:ascii="黑体" w:eastAsia="黑体" w:hAnsi="黑体"/>
          <w:b/>
          <w:sz w:val="36"/>
          <w:szCs w:val="36"/>
        </w:rPr>
        <w:t>东软机密</w:t>
      </w:r>
    </w:p>
    <w:p w:rsidR="009F1830" w:rsidRDefault="0056738F">
      <w:pPr>
        <w:snapToGrid w:val="0"/>
        <w:rPr>
          <w:sz w:val="28"/>
        </w:rPr>
      </w:pPr>
      <w:r>
        <w:rPr>
          <w:rFonts w:eastAsia="楷体_GB2312"/>
          <w:sz w:val="28"/>
        </w:rPr>
        <w:t>文件编号：</w:t>
      </w:r>
      <w:r>
        <w:rPr>
          <w:rFonts w:eastAsia="楷体_GB2312"/>
          <w:sz w:val="28"/>
        </w:rPr>
        <w:t>D05-PDT073</w:t>
      </w: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56738F">
      <w:pPr>
        <w:snapToGrid w:val="0"/>
        <w:jc w:val="center"/>
        <w:rPr>
          <w:rFonts w:ascii="楷体_GB2312" w:eastAsia="楷体_GB2312" w:hAnsi="楷体_GB2312"/>
          <w:b/>
          <w:sz w:val="28"/>
        </w:rPr>
      </w:pPr>
      <w:r>
        <w:rPr>
          <w:rFonts w:eastAsia="楷体_GB2312"/>
          <w:sz w:val="84"/>
          <w:szCs w:val="84"/>
        </w:rPr>
        <w:t>详细设计说明书模板</w:t>
      </w:r>
    </w:p>
    <w:p w:rsidR="009F1830" w:rsidRDefault="009F1830">
      <w:pPr>
        <w:snapToGrid w:val="0"/>
        <w:jc w:val="center"/>
        <w:rPr>
          <w:rFonts w:ascii="楷体_GB2312" w:eastAsia="楷体_GB2312" w:hAnsi="楷体_GB2312"/>
          <w:b/>
          <w:sz w:val="28"/>
        </w:rPr>
      </w:pPr>
    </w:p>
    <w:p w:rsidR="009F1830"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9F1830" w:rsidRDefault="0056738F">
      <w:pPr>
        <w:snapToGrid w:val="0"/>
        <w:jc w:val="center"/>
        <w:rPr>
          <w:sz w:val="28"/>
        </w:rPr>
      </w:pPr>
      <w:r>
        <w:rPr>
          <w:rFonts w:eastAsia="楷体_GB2312"/>
          <w:sz w:val="28"/>
          <w:szCs w:val="28"/>
        </w:rPr>
        <w:t>2009-6-30</w:t>
      </w: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9F1830">
      <w:pPr>
        <w:snapToGrid w:val="0"/>
        <w:rPr>
          <w:sz w:val="28"/>
        </w:rPr>
      </w:pPr>
    </w:p>
    <w:p w:rsidR="009F1830"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9F1830"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9F1830" w:rsidRDefault="009F1830">
      <w:pPr>
        <w:jc w:val="center"/>
        <w:rPr>
          <w:rFonts w:ascii="黑体" w:eastAsia="黑体" w:hAnsi="黑体"/>
          <w:b/>
          <w:bCs/>
          <w:sz w:val="30"/>
          <w:szCs w:val="30"/>
        </w:rPr>
      </w:pPr>
    </w:p>
    <w:p w:rsidR="009F1830" w:rsidRDefault="0056738F">
      <w:pPr>
        <w:jc w:val="center"/>
        <w:rPr>
          <w:rFonts w:eastAsia="黑体"/>
          <w:sz w:val="44"/>
        </w:rPr>
        <w:sectPr w:rsidR="009F1830">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9F1830" w:rsidRDefault="0056738F">
      <w:pPr>
        <w:snapToGrid w:val="0"/>
        <w:jc w:val="center"/>
        <w:rPr>
          <w:rFonts w:eastAsia="黑体"/>
        </w:rPr>
      </w:pPr>
      <w:r>
        <w:rPr>
          <w:rFonts w:eastAsia="黑体"/>
          <w:sz w:val="44"/>
        </w:rPr>
        <w:lastRenderedPageBreak/>
        <w:t>文件修改控制</w:t>
      </w:r>
    </w:p>
    <w:p w:rsidR="009F1830" w:rsidRDefault="009F1830">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9F1830">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9F1830"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9F1830"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9F1830"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56738F">
            <w:pPr>
              <w:autoSpaceDE w:val="0"/>
              <w:snapToGrid w:val="0"/>
              <w:jc w:val="center"/>
              <w:rPr>
                <w:rFonts w:eastAsia="楷体_GB2312"/>
              </w:rPr>
            </w:pPr>
            <w:r>
              <w:rPr>
                <w:rFonts w:eastAsia="楷体_GB2312"/>
                <w:b/>
              </w:rPr>
              <w:t>修改日期</w:t>
            </w:r>
          </w:p>
        </w:tc>
      </w:tr>
      <w:tr w:rsidR="009F1830">
        <w:trPr>
          <w:trHeight w:val="256"/>
        </w:trPr>
        <w:tc>
          <w:tcPr>
            <w:tcW w:w="1606" w:type="dxa"/>
            <w:tcBorders>
              <w:top w:val="single" w:sz="4" w:space="0" w:color="000000"/>
              <w:left w:val="single" w:sz="4" w:space="0" w:color="000000"/>
              <w:bottom w:val="single" w:sz="4" w:space="0" w:color="000000"/>
            </w:tcBorders>
            <w:shd w:val="clear" w:color="auto" w:fill="auto"/>
          </w:tcPr>
          <w:p w:rsidR="009F1830"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9F1830"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9F1830" w:rsidRDefault="0056738F">
            <w:pPr>
              <w:snapToGrid w:val="0"/>
              <w:rPr>
                <w:rFonts w:eastAsia="楷体_GB2312"/>
              </w:rPr>
            </w:pPr>
            <w:r>
              <w:rPr>
                <w:rFonts w:eastAsia="楷体_GB2312"/>
              </w:rPr>
              <w:t>修改</w:t>
            </w:r>
            <w:r>
              <w:rPr>
                <w:rFonts w:eastAsia="楷体_GB2312"/>
              </w:rPr>
              <w:t>LOGO</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56738F">
            <w:pPr>
              <w:autoSpaceDE w:val="0"/>
              <w:snapToGrid w:val="0"/>
              <w:jc w:val="center"/>
              <w:rPr>
                <w:rFonts w:eastAsia="楷体_GB2312"/>
              </w:rPr>
            </w:pPr>
            <w:r>
              <w:rPr>
                <w:rFonts w:eastAsia="楷体_GB2312"/>
              </w:rPr>
              <w:t>2005-7-29</w:t>
            </w:r>
          </w:p>
        </w:tc>
      </w:tr>
      <w:tr w:rsidR="009F1830">
        <w:trPr>
          <w:trHeight w:val="234"/>
        </w:trPr>
        <w:tc>
          <w:tcPr>
            <w:tcW w:w="1606" w:type="dxa"/>
            <w:tcBorders>
              <w:top w:val="single" w:sz="4" w:space="0" w:color="000000"/>
              <w:left w:val="single" w:sz="4" w:space="0" w:color="000000"/>
              <w:bottom w:val="single" w:sz="4" w:space="0" w:color="000000"/>
            </w:tcBorders>
            <w:shd w:val="clear" w:color="auto" w:fill="auto"/>
          </w:tcPr>
          <w:p w:rsidR="009F1830"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9F1830"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9F1830" w:rsidRDefault="0056738F">
            <w:pPr>
              <w:snapToGrid w:val="0"/>
              <w:rPr>
                <w:rFonts w:eastAsia="楷体_GB2312"/>
              </w:rPr>
            </w:pPr>
            <w:r>
              <w:rPr>
                <w:rFonts w:eastAsia="楷体_GB2312"/>
              </w:rPr>
              <w:t>1</w:t>
            </w:r>
            <w:r>
              <w:rPr>
                <w:rFonts w:eastAsia="楷体_GB2312"/>
              </w:rPr>
              <w:t>、修改公司标识为</w:t>
            </w:r>
            <w:r>
              <w:rPr>
                <w:rFonts w:eastAsia="楷体_GB2312"/>
              </w:rPr>
              <w:t>“</w:t>
            </w:r>
            <w:r>
              <w:rPr>
                <w:rFonts w:eastAsia="楷体_GB2312"/>
              </w:rPr>
              <w:t>东软集团股份有限公司</w:t>
            </w:r>
            <w:r>
              <w:rPr>
                <w:rFonts w:eastAsia="楷体_GB2312"/>
              </w:rPr>
              <w:t>”</w:t>
            </w:r>
            <w:r>
              <w:rPr>
                <w:rFonts w:eastAsia="楷体_GB2312"/>
              </w:rPr>
              <w:t>。</w:t>
            </w:r>
          </w:p>
          <w:p w:rsidR="009F1830" w:rsidRDefault="0056738F">
            <w:pPr>
              <w:snapToGrid w:val="0"/>
              <w:rPr>
                <w:rFonts w:eastAsia="楷体_GB2312"/>
              </w:rPr>
            </w:pPr>
            <w:r>
              <w:rPr>
                <w:rFonts w:eastAsia="楷体_GB2312"/>
              </w:rPr>
              <w:t>2</w:t>
            </w:r>
            <w:r>
              <w:rPr>
                <w:rFonts w:eastAsia="楷体_GB2312"/>
              </w:rPr>
              <w:t>、修改文件密级标识为</w:t>
            </w:r>
            <w:r>
              <w:rPr>
                <w:rFonts w:eastAsia="楷体_GB2312"/>
              </w:rPr>
              <w:t>“</w:t>
            </w:r>
            <w:r>
              <w:rPr>
                <w:rFonts w:eastAsia="楷体_GB2312"/>
              </w:rPr>
              <w:t>东软机密</w:t>
            </w:r>
            <w:r>
              <w:rPr>
                <w:rFonts w:eastAsia="楷体_GB2312"/>
              </w:rPr>
              <w:t>”</w:t>
            </w:r>
            <w:r>
              <w:rPr>
                <w:rFonts w:eastAsia="楷体_GB2312"/>
              </w:rPr>
              <w:t>。</w:t>
            </w:r>
          </w:p>
          <w:p w:rsidR="009F1830" w:rsidRDefault="0056738F">
            <w:pPr>
              <w:snapToGrid w:val="0"/>
              <w:rPr>
                <w:rFonts w:eastAsia="楷体_GB2312"/>
                <w:strike/>
              </w:rPr>
            </w:pPr>
            <w:r>
              <w:rPr>
                <w:rFonts w:eastAsia="楷体_GB2312"/>
              </w:rPr>
              <w:t>3</w:t>
            </w:r>
            <w:r>
              <w:rPr>
                <w:rFonts w:eastAsia="楷体_GB2312"/>
              </w:rPr>
              <w:t>、将</w:t>
            </w:r>
            <w:r>
              <w:rPr>
                <w:rFonts w:eastAsia="楷体_GB2312"/>
              </w:rPr>
              <w:t>“</w:t>
            </w:r>
            <w:r>
              <w:rPr>
                <w:rFonts w:eastAsia="楷体_GB2312"/>
              </w:rPr>
              <w:t>单体测试</w:t>
            </w:r>
            <w:r>
              <w:rPr>
                <w:rFonts w:eastAsia="楷体_GB2312"/>
              </w:rPr>
              <w:t>”</w:t>
            </w:r>
            <w:r>
              <w:rPr>
                <w:rFonts w:eastAsia="楷体_GB2312"/>
              </w:rPr>
              <w:t>改为</w:t>
            </w:r>
            <w:r>
              <w:rPr>
                <w:rFonts w:eastAsia="楷体_GB2312"/>
              </w:rPr>
              <w:t>“</w:t>
            </w:r>
            <w:r>
              <w:rPr>
                <w:rFonts w:eastAsia="楷体_GB2312"/>
              </w:rPr>
              <w:t>单元测试</w:t>
            </w:r>
            <w:r>
              <w:rPr>
                <w:rFonts w:eastAsia="楷体_GB2312"/>
              </w:rPr>
              <w:t>”</w:t>
            </w:r>
          </w:p>
          <w:p w:rsidR="009F1830" w:rsidRDefault="009F1830">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56738F">
            <w:pPr>
              <w:autoSpaceDE w:val="0"/>
              <w:snapToGrid w:val="0"/>
              <w:jc w:val="center"/>
              <w:rPr>
                <w:rFonts w:eastAsia="楷体_GB2312"/>
              </w:rPr>
            </w:pPr>
            <w:r>
              <w:rPr>
                <w:rFonts w:eastAsia="楷体_GB2312"/>
              </w:rPr>
              <w:t>2008-8-25</w:t>
            </w:r>
          </w:p>
        </w:tc>
      </w:tr>
      <w:tr w:rsidR="009F1830">
        <w:trPr>
          <w:trHeight w:val="264"/>
        </w:trPr>
        <w:tc>
          <w:tcPr>
            <w:tcW w:w="1606" w:type="dxa"/>
            <w:tcBorders>
              <w:top w:val="single" w:sz="4" w:space="0" w:color="000000"/>
              <w:left w:val="single" w:sz="4" w:space="0" w:color="000000"/>
              <w:bottom w:val="single" w:sz="4" w:space="0" w:color="000000"/>
            </w:tcBorders>
            <w:shd w:val="clear" w:color="auto" w:fill="auto"/>
          </w:tcPr>
          <w:p w:rsidR="009F1830"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9F1830"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9F1830" w:rsidRDefault="0056738F">
            <w:pPr>
              <w:autoSpaceDE w:val="0"/>
              <w:snapToGrid w:val="0"/>
              <w:rPr>
                <w:rFonts w:eastAsia="楷体_GB2312"/>
              </w:rPr>
            </w:pPr>
            <w:r>
              <w:rPr>
                <w:rFonts w:eastAsia="楷体_GB2312"/>
              </w:rPr>
              <w:t>根据公司要求，转换为</w:t>
            </w:r>
            <w:proofErr w:type="spellStart"/>
            <w:r>
              <w:rPr>
                <w:rFonts w:ascii="楷体_GB2312" w:eastAsia="楷体_GB2312" w:hAnsi="楷体_GB2312"/>
              </w:rPr>
              <w:t>OpenOffice</w:t>
            </w:r>
            <w:proofErr w:type="spellEnd"/>
            <w:r>
              <w:rPr>
                <w:rFonts w:eastAsia="楷体_GB2312"/>
              </w:rPr>
              <w:t>格式</w:t>
            </w:r>
            <w:r>
              <w:rPr>
                <w:rFonts w:eastAsia="楷体_GB2312"/>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56738F">
            <w:pPr>
              <w:autoSpaceDE w:val="0"/>
              <w:snapToGrid w:val="0"/>
              <w:jc w:val="center"/>
              <w:rPr>
                <w:rFonts w:eastAsia="楷体_GB2312"/>
              </w:rPr>
            </w:pPr>
            <w:r>
              <w:rPr>
                <w:rFonts w:eastAsia="楷体_GB2312"/>
              </w:rPr>
              <w:t>2009-06-17</w:t>
            </w: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r w:rsidR="009F1830">
        <w:trPr>
          <w:trHeight w:val="293"/>
        </w:trPr>
        <w:tc>
          <w:tcPr>
            <w:tcW w:w="160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9F1830" w:rsidRDefault="009F1830">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autoSpaceDE w:val="0"/>
              <w:snapToGrid w:val="0"/>
              <w:jc w:val="center"/>
              <w:rPr>
                <w:rFonts w:eastAsia="楷体_GB2312"/>
              </w:rPr>
            </w:pPr>
          </w:p>
        </w:tc>
      </w:tr>
    </w:tbl>
    <w:p w:rsidR="009F1830" w:rsidRDefault="009F1830">
      <w:pPr>
        <w:jc w:val="center"/>
        <w:rPr>
          <w:rFonts w:eastAsia="黑体"/>
          <w:sz w:val="36"/>
        </w:rPr>
      </w:pPr>
    </w:p>
    <w:p w:rsidR="009F1830" w:rsidRDefault="009F1830">
      <w:pPr>
        <w:rPr>
          <w:rFonts w:eastAsia="楷体_GB2312"/>
          <w:sz w:val="28"/>
        </w:rPr>
      </w:pPr>
    </w:p>
    <w:p w:rsidR="009F1830" w:rsidRDefault="009F1830">
      <w:pPr>
        <w:pageBreakBefore/>
        <w:rPr>
          <w:rFonts w:eastAsia="楷体_GB2312"/>
          <w:sz w:val="28"/>
        </w:rPr>
      </w:pPr>
    </w:p>
    <w:p w:rsidR="009F1830"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9F1830"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9F1830"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595734" w:rsidRDefault="00595734">
      <w:pPr>
        <w:jc w:val="center"/>
        <w:rPr>
          <w:rFonts w:eastAsia="黑体" w:hint="eastAsia"/>
          <w:sz w:val="72"/>
        </w:rPr>
      </w:pPr>
      <w:r w:rsidRPr="00595734">
        <w:rPr>
          <w:rFonts w:eastAsia="黑体"/>
          <w:sz w:val="72"/>
        </w:rPr>
        <w:t>安逸医院内部管理系统</w:t>
      </w:r>
    </w:p>
    <w:p w:rsidR="009F1830" w:rsidRDefault="0056738F">
      <w:pPr>
        <w:jc w:val="center"/>
        <w:rPr>
          <w:b/>
          <w:bCs/>
          <w:sz w:val="36"/>
        </w:rPr>
      </w:pPr>
      <w:r>
        <w:rPr>
          <w:rFonts w:eastAsia="楷体_GB2312"/>
          <w:sz w:val="72"/>
        </w:rPr>
        <w:t>详细设计说明书</w:t>
      </w:r>
    </w:p>
    <w:p w:rsidR="009F1830" w:rsidRDefault="009F1830">
      <w:pPr>
        <w:jc w:val="center"/>
        <w:rPr>
          <w:b/>
          <w:bCs/>
          <w:sz w:val="36"/>
        </w:rPr>
      </w:pPr>
    </w:p>
    <w:p w:rsidR="009F1830" w:rsidRDefault="0056738F">
      <w:pPr>
        <w:jc w:val="center"/>
        <w:rPr>
          <w:rFonts w:eastAsia="楷体_GB2312"/>
          <w:sz w:val="28"/>
        </w:rPr>
      </w:pPr>
      <w:r>
        <w:rPr>
          <w:b/>
          <w:bCs/>
          <w:sz w:val="36"/>
        </w:rPr>
        <w:t>(</w:t>
      </w:r>
      <w:r>
        <w:rPr>
          <w:rFonts w:eastAsia="黑体"/>
          <w:b/>
          <w:bCs/>
          <w:sz w:val="36"/>
        </w:rPr>
        <w:t>软件开发事业部</w:t>
      </w:r>
      <w:r>
        <w:rPr>
          <w:b/>
          <w:bCs/>
          <w:sz w:val="36"/>
        </w:rPr>
        <w:t>)</w:t>
      </w: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rPr>
          <w:rFonts w:eastAsia="楷体_GB2312"/>
          <w:sz w:val="28"/>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9F1830">
      <w:pPr>
        <w:pStyle w:val="xl40"/>
        <w:widowControl w:val="0"/>
        <w:spacing w:before="0" w:after="0"/>
        <w:textAlignment w:val="auto"/>
        <w:rPr>
          <w:rFonts w:ascii="Times New Roman" w:eastAsia="楷体_GB2312" w:hAnsi="Times New Roman"/>
          <w:szCs w:val="24"/>
        </w:rPr>
      </w:pPr>
    </w:p>
    <w:p w:rsidR="009F1830"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9F1830">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9F1830"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9F1830" w:rsidRDefault="009F1830">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9F1830"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9F1830" w:rsidRDefault="009F1830">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9F1830"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9F1830" w:rsidRDefault="009F1830">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9F1830"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snapToGrid w:val="0"/>
              <w:jc w:val="center"/>
              <w:rPr>
                <w:rFonts w:ascii="幼圆" w:eastAsia="楷体_GB2312" w:hAnsi="幼圆"/>
              </w:rPr>
            </w:pPr>
          </w:p>
        </w:tc>
      </w:tr>
      <w:tr w:rsidR="009F1830">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9F1830"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9F1830" w:rsidRDefault="009F1830">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9F1830"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F1830" w:rsidRDefault="009F1830">
            <w:pPr>
              <w:pStyle w:val="xl26"/>
              <w:widowControl w:val="0"/>
              <w:snapToGrid w:val="0"/>
              <w:spacing w:before="0" w:after="0"/>
              <w:jc w:val="center"/>
              <w:textAlignment w:val="auto"/>
              <w:rPr>
                <w:rFonts w:ascii="幼圆" w:eastAsia="楷体_GB2312" w:hAnsi="幼圆" w:cs="Times New Roman"/>
              </w:rPr>
            </w:pPr>
          </w:p>
        </w:tc>
      </w:tr>
    </w:tbl>
    <w:p w:rsidR="009F1830" w:rsidRDefault="009F1830">
      <w:pPr>
        <w:snapToGrid w:val="0"/>
        <w:jc w:val="center"/>
        <w:rPr>
          <w:rFonts w:eastAsia="黑体"/>
          <w:sz w:val="44"/>
        </w:rPr>
      </w:pPr>
    </w:p>
    <w:p w:rsidR="009F1830"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9F1830">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9F1830"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9F1830" w:rsidRDefault="0056738F">
            <w:pPr>
              <w:snapToGrid w:val="0"/>
              <w:jc w:val="center"/>
              <w:rPr>
                <w:rFonts w:ascii="宋体" w:hAnsi="宋体"/>
              </w:rPr>
            </w:pPr>
            <w:r>
              <w:rPr>
                <w:rFonts w:ascii="宋体" w:hAnsi="宋体"/>
              </w:rPr>
              <w:t>变更控制报告</w:t>
            </w:r>
          </w:p>
          <w:p w:rsidR="009F1830"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9F1830"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9F1830"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9F1830"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9F1830" w:rsidRDefault="0056738F">
            <w:pPr>
              <w:snapToGrid w:val="0"/>
              <w:jc w:val="center"/>
              <w:rPr>
                <w:rFonts w:ascii="宋体" w:hAnsi="宋体"/>
                <w:szCs w:val="20"/>
              </w:rPr>
            </w:pPr>
            <w:r>
              <w:rPr>
                <w:rFonts w:ascii="宋体" w:hAnsi="宋体"/>
              </w:rPr>
              <w:t>更改日期</w:t>
            </w:r>
          </w:p>
        </w:tc>
      </w:tr>
      <w:tr w:rsidR="009F1830">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9F1830" w:rsidRDefault="00595734">
            <w:pPr>
              <w:snapToGrid w:val="0"/>
              <w:jc w:val="center"/>
              <w:rPr>
                <w:rFonts w:ascii="宋体" w:hAnsi="宋体"/>
                <w:szCs w:val="20"/>
              </w:rPr>
            </w:pPr>
            <w:r>
              <w:rPr>
                <w:rFonts w:ascii="宋体" w:hAnsi="宋体"/>
                <w:szCs w:val="20"/>
              </w:rPr>
              <w:t>V</w:t>
            </w:r>
            <w:r>
              <w:rPr>
                <w:rFonts w:ascii="宋体" w:hAnsi="宋体" w:hint="eastAsia"/>
                <w:szCs w:val="20"/>
              </w:rPr>
              <w:t>1</w:t>
            </w:r>
            <w:r w:rsidR="00D97095">
              <w:rPr>
                <w:rFonts w:ascii="宋体" w:hAnsi="宋体" w:hint="eastAsia"/>
                <w:szCs w:val="20"/>
              </w:rPr>
              <w:t>.1.</w:t>
            </w:r>
            <w:r>
              <w:rPr>
                <w:rFonts w:ascii="宋体" w:hAnsi="宋体" w:hint="eastAsia"/>
                <w:szCs w:val="20"/>
              </w:rPr>
              <w:t>0</w:t>
            </w:r>
          </w:p>
        </w:tc>
        <w:tc>
          <w:tcPr>
            <w:tcW w:w="1640" w:type="dxa"/>
            <w:tcBorders>
              <w:top w:val="single" w:sz="8" w:space="0" w:color="000000"/>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9F1830" w:rsidRDefault="00D97095">
            <w:pPr>
              <w:snapToGrid w:val="0"/>
              <w:rPr>
                <w:rFonts w:ascii="宋体" w:hAnsi="宋体"/>
              </w:rPr>
            </w:pPr>
            <w:r>
              <w:rPr>
                <w:rFonts w:ascii="宋体" w:hAnsi="宋体" w:hint="eastAsia"/>
              </w:rPr>
              <w:t>基本页面框架搭建</w:t>
            </w:r>
          </w:p>
        </w:tc>
        <w:tc>
          <w:tcPr>
            <w:tcW w:w="900" w:type="dxa"/>
            <w:tcBorders>
              <w:top w:val="single" w:sz="8" w:space="0" w:color="000000"/>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梁明明</w:t>
            </w:r>
          </w:p>
        </w:tc>
        <w:tc>
          <w:tcPr>
            <w:tcW w:w="900" w:type="dxa"/>
            <w:tcBorders>
              <w:top w:val="single" w:sz="8" w:space="0" w:color="000000"/>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2017-08-01</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1.2.0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D97095">
            <w:pPr>
              <w:snapToGrid w:val="0"/>
              <w:rPr>
                <w:rFonts w:ascii="宋体" w:hAnsi="宋体"/>
              </w:rPr>
            </w:pPr>
            <w:r>
              <w:rPr>
                <w:rFonts w:ascii="宋体" w:hAnsi="宋体" w:hint="eastAsia"/>
              </w:rPr>
              <w:t>库房模块</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梁明明</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2017-08-03</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1.3.0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D97095">
            <w:pPr>
              <w:pStyle w:val="10"/>
              <w:snapToGrid w:val="0"/>
              <w:spacing w:line="100" w:lineRule="atLeast"/>
              <w:textAlignment w:val="auto"/>
              <w:rPr>
                <w:rFonts w:ascii="宋体" w:eastAsia="MS Mincho" w:hAnsi="宋体"/>
                <w:szCs w:val="24"/>
              </w:rPr>
            </w:pPr>
            <w:r>
              <w:rPr>
                <w:rFonts w:asciiTheme="minorEastAsia" w:eastAsiaTheme="minorEastAsia" w:hAnsiTheme="minorEastAsia" w:hint="eastAsia"/>
                <w:szCs w:val="24"/>
              </w:rPr>
              <w:t>登录模块</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梁明明</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2017-08-04</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1.4.0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D97095">
            <w:pPr>
              <w:snapToGrid w:val="0"/>
              <w:rPr>
                <w:rFonts w:ascii="宋体" w:hAnsi="宋体"/>
              </w:rPr>
            </w:pPr>
            <w:r>
              <w:rPr>
                <w:rFonts w:ascii="宋体" w:hAnsi="宋体" w:hint="eastAsia"/>
              </w:rPr>
              <w:t>患者模块</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谢云凤</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2017-08-04</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1.4.0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D97095">
            <w:pPr>
              <w:snapToGrid w:val="0"/>
              <w:rPr>
                <w:rFonts w:ascii="宋体" w:hAnsi="宋体"/>
              </w:rPr>
            </w:pPr>
            <w:r>
              <w:rPr>
                <w:rFonts w:ascii="宋体" w:hAnsi="宋体" w:hint="eastAsia"/>
              </w:rPr>
              <w:t>药房模块、插件修改</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李怡敏</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2017-08-04</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2.1.0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D97095">
            <w:pPr>
              <w:snapToGrid w:val="0"/>
              <w:rPr>
                <w:rFonts w:ascii="宋体" w:hAnsi="宋体"/>
              </w:rPr>
            </w:pPr>
            <w:r>
              <w:rPr>
                <w:rFonts w:ascii="宋体" w:hAnsi="宋体" w:hint="eastAsia"/>
              </w:rPr>
              <w:t>药房模块</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李怡敏</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2017-08-06</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2.2.0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D97095">
            <w:pPr>
              <w:snapToGrid w:val="0"/>
              <w:rPr>
                <w:rFonts w:ascii="宋体" w:hAnsi="宋体"/>
              </w:rPr>
            </w:pPr>
            <w:r>
              <w:rPr>
                <w:rFonts w:asciiTheme="minorEastAsia" w:eastAsiaTheme="minorEastAsia" w:hAnsiTheme="minorEastAsia" w:hint="eastAsia"/>
              </w:rPr>
              <w:t>登录模块</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梁明明</w:t>
            </w:r>
          </w:p>
        </w:tc>
        <w:tc>
          <w:tcPr>
            <w:tcW w:w="900" w:type="dxa"/>
            <w:tcBorders>
              <w:left w:val="single" w:sz="4" w:space="0" w:color="000000"/>
              <w:bottom w:val="single" w:sz="4"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D97095">
            <w:pPr>
              <w:snapToGrid w:val="0"/>
              <w:jc w:val="center"/>
              <w:rPr>
                <w:rFonts w:ascii="宋体" w:hAnsi="宋体"/>
              </w:rPr>
            </w:pPr>
            <w:r>
              <w:rPr>
                <w:rFonts w:ascii="宋体" w:hAnsi="宋体" w:hint="eastAsia"/>
              </w:rPr>
              <w:t>2017-08-06</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D97095">
            <w:pPr>
              <w:snapToGrid w:val="0"/>
              <w:jc w:val="center"/>
              <w:rPr>
                <w:rFonts w:ascii="宋体" w:hAnsi="宋体"/>
                <w:szCs w:val="20"/>
              </w:rPr>
            </w:pPr>
            <w:r>
              <w:rPr>
                <w:rFonts w:ascii="宋体" w:hAnsi="宋体"/>
                <w:szCs w:val="20"/>
              </w:rPr>
              <w:t>V</w:t>
            </w:r>
            <w:r>
              <w:rPr>
                <w:rFonts w:ascii="宋体" w:hAnsi="宋体" w:hint="eastAsia"/>
                <w:szCs w:val="20"/>
              </w:rPr>
              <w:t>3.1.0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5B85">
            <w:pPr>
              <w:snapToGrid w:val="0"/>
              <w:rPr>
                <w:rFonts w:ascii="宋体" w:hAnsi="宋体"/>
              </w:rPr>
            </w:pPr>
            <w:r>
              <w:rPr>
                <w:rFonts w:ascii="宋体" w:hAnsi="宋体" w:hint="eastAsia"/>
              </w:rPr>
              <w:t>药房模块</w:t>
            </w:r>
          </w:p>
        </w:tc>
        <w:tc>
          <w:tcPr>
            <w:tcW w:w="900" w:type="dxa"/>
            <w:tcBorders>
              <w:left w:val="single" w:sz="4" w:space="0" w:color="000000"/>
              <w:bottom w:val="single" w:sz="4" w:space="0" w:color="000000"/>
            </w:tcBorders>
            <w:shd w:val="clear" w:color="auto" w:fill="FFFFFF"/>
            <w:vAlign w:val="center"/>
          </w:tcPr>
          <w:p w:rsidR="009F1830" w:rsidRDefault="009F5B85">
            <w:pPr>
              <w:snapToGrid w:val="0"/>
              <w:jc w:val="center"/>
              <w:rPr>
                <w:rFonts w:ascii="宋体" w:hAnsi="宋体"/>
              </w:rPr>
            </w:pPr>
            <w:r>
              <w:rPr>
                <w:rFonts w:ascii="宋体" w:hAnsi="宋体" w:hint="eastAsia"/>
              </w:rPr>
              <w:t>李怡敏</w:t>
            </w:r>
          </w:p>
        </w:tc>
        <w:tc>
          <w:tcPr>
            <w:tcW w:w="900" w:type="dxa"/>
            <w:tcBorders>
              <w:left w:val="single" w:sz="4" w:space="0" w:color="000000"/>
              <w:bottom w:val="single" w:sz="4" w:space="0" w:color="000000"/>
            </w:tcBorders>
            <w:shd w:val="clear" w:color="auto" w:fill="FFFFFF"/>
            <w:vAlign w:val="center"/>
          </w:tcPr>
          <w:p w:rsidR="009F1830" w:rsidRDefault="009F5B8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5B85">
            <w:pPr>
              <w:snapToGrid w:val="0"/>
              <w:jc w:val="center"/>
              <w:rPr>
                <w:rFonts w:ascii="宋体" w:hAnsi="宋体"/>
              </w:rPr>
            </w:pPr>
            <w:r>
              <w:rPr>
                <w:rFonts w:ascii="宋体" w:hAnsi="宋体" w:hint="eastAsia"/>
              </w:rPr>
              <w:t>2017-08-06</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9F5B85">
            <w:pPr>
              <w:snapToGrid w:val="0"/>
              <w:jc w:val="center"/>
              <w:rPr>
                <w:rFonts w:ascii="宋体" w:hAnsi="宋体"/>
                <w:szCs w:val="20"/>
              </w:rPr>
            </w:pPr>
            <w:r>
              <w:rPr>
                <w:rFonts w:ascii="宋体" w:hAnsi="宋体"/>
                <w:szCs w:val="20"/>
              </w:rPr>
              <w:t>V</w:t>
            </w:r>
            <w:r>
              <w:rPr>
                <w:rFonts w:ascii="宋体" w:hAnsi="宋体" w:hint="eastAsia"/>
                <w:szCs w:val="20"/>
              </w:rPr>
              <w:t>4.1.0</w:t>
            </w: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5B85">
            <w:pPr>
              <w:snapToGrid w:val="0"/>
              <w:rPr>
                <w:rFonts w:ascii="宋体" w:hAnsi="宋体"/>
              </w:rPr>
            </w:pPr>
            <w:r>
              <w:rPr>
                <w:rFonts w:asciiTheme="minorEastAsia" w:eastAsiaTheme="minorEastAsia" w:hAnsiTheme="minorEastAsia" w:hint="eastAsia"/>
              </w:rPr>
              <w:t>登录模块</w:t>
            </w:r>
          </w:p>
        </w:tc>
        <w:tc>
          <w:tcPr>
            <w:tcW w:w="900" w:type="dxa"/>
            <w:tcBorders>
              <w:left w:val="single" w:sz="4" w:space="0" w:color="000000"/>
              <w:bottom w:val="single" w:sz="4" w:space="0" w:color="000000"/>
            </w:tcBorders>
            <w:shd w:val="clear" w:color="auto" w:fill="FFFFFF"/>
            <w:vAlign w:val="center"/>
          </w:tcPr>
          <w:p w:rsidR="009F1830" w:rsidRDefault="009F5B85">
            <w:pPr>
              <w:snapToGrid w:val="0"/>
              <w:jc w:val="center"/>
              <w:rPr>
                <w:rFonts w:ascii="宋体" w:hAnsi="宋体"/>
              </w:rPr>
            </w:pPr>
            <w:r>
              <w:rPr>
                <w:rFonts w:ascii="宋体" w:hAnsi="宋体" w:hint="eastAsia"/>
              </w:rPr>
              <w:t>梁明明</w:t>
            </w:r>
          </w:p>
        </w:tc>
        <w:tc>
          <w:tcPr>
            <w:tcW w:w="900" w:type="dxa"/>
            <w:tcBorders>
              <w:left w:val="single" w:sz="4" w:space="0" w:color="000000"/>
              <w:bottom w:val="single" w:sz="4" w:space="0" w:color="000000"/>
            </w:tcBorders>
            <w:shd w:val="clear" w:color="auto" w:fill="FFFFFF"/>
            <w:vAlign w:val="center"/>
          </w:tcPr>
          <w:p w:rsidR="009F1830" w:rsidRDefault="009F5B85">
            <w:pPr>
              <w:snapToGrid w:val="0"/>
              <w:jc w:val="center"/>
              <w:rPr>
                <w:rFonts w:ascii="宋体" w:hAnsi="宋体"/>
              </w:rPr>
            </w:pPr>
            <w:r>
              <w:rPr>
                <w:rFonts w:ascii="宋体" w:hAnsi="宋体" w:hint="eastAsia"/>
              </w:rPr>
              <w:t>李辉</w:t>
            </w: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5B85">
            <w:pPr>
              <w:snapToGrid w:val="0"/>
              <w:jc w:val="center"/>
              <w:rPr>
                <w:rFonts w:ascii="宋体" w:hAnsi="宋体"/>
              </w:rPr>
            </w:pPr>
            <w:r>
              <w:rPr>
                <w:rFonts w:ascii="宋体" w:hAnsi="宋体" w:hint="eastAsia"/>
              </w:rPr>
              <w:t>2017-08-07</w:t>
            </w: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9F1830">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1830">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1830">
            <w:pPr>
              <w:snapToGrid w:val="0"/>
              <w:jc w:val="center"/>
              <w:rPr>
                <w:rFonts w:ascii="宋体" w:hAnsi="宋体"/>
              </w:rPr>
            </w:pP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9F1830">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1830">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1830">
            <w:pPr>
              <w:snapToGrid w:val="0"/>
              <w:jc w:val="center"/>
              <w:rPr>
                <w:rFonts w:ascii="宋体" w:hAnsi="宋体"/>
              </w:rPr>
            </w:pP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9F1830">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1830">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1830">
            <w:pPr>
              <w:snapToGrid w:val="0"/>
              <w:jc w:val="center"/>
              <w:rPr>
                <w:rFonts w:ascii="宋体" w:hAnsi="宋体"/>
              </w:rPr>
            </w:pP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9F1830">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1830">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1830">
            <w:pPr>
              <w:snapToGrid w:val="0"/>
              <w:jc w:val="center"/>
              <w:rPr>
                <w:rFonts w:ascii="宋体" w:hAnsi="宋体"/>
              </w:rPr>
            </w:pPr>
          </w:p>
        </w:tc>
      </w:tr>
      <w:tr w:rsidR="009F1830">
        <w:trPr>
          <w:trHeight w:val="285"/>
        </w:trPr>
        <w:tc>
          <w:tcPr>
            <w:tcW w:w="900" w:type="dxa"/>
            <w:tcBorders>
              <w:left w:val="single" w:sz="8" w:space="0" w:color="000000"/>
              <w:bottom w:val="single" w:sz="4" w:space="0" w:color="000000"/>
            </w:tcBorders>
            <w:shd w:val="clear" w:color="auto" w:fill="FFFFFF"/>
            <w:vAlign w:val="center"/>
          </w:tcPr>
          <w:p w:rsidR="009F1830" w:rsidRDefault="009F1830">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9F1830" w:rsidRDefault="009F1830">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9F1830" w:rsidRDefault="009F1830">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9F1830" w:rsidRDefault="009F1830">
            <w:pPr>
              <w:snapToGrid w:val="0"/>
              <w:jc w:val="center"/>
              <w:rPr>
                <w:rFonts w:ascii="宋体" w:hAnsi="宋体"/>
              </w:rPr>
            </w:pPr>
          </w:p>
        </w:tc>
      </w:tr>
      <w:tr w:rsidR="009F1830">
        <w:trPr>
          <w:trHeight w:val="300"/>
        </w:trPr>
        <w:tc>
          <w:tcPr>
            <w:tcW w:w="900" w:type="dxa"/>
            <w:tcBorders>
              <w:left w:val="single" w:sz="8" w:space="0" w:color="000000"/>
              <w:bottom w:val="single" w:sz="8" w:space="0" w:color="000000"/>
            </w:tcBorders>
            <w:shd w:val="clear" w:color="auto" w:fill="FFFFFF"/>
            <w:vAlign w:val="center"/>
          </w:tcPr>
          <w:p w:rsidR="009F1830" w:rsidRDefault="009F1830">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9F1830" w:rsidRDefault="009F1830">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9F1830" w:rsidRDefault="009F1830">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9F1830" w:rsidRDefault="009F1830">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9F1830" w:rsidRDefault="009F1830">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9F1830" w:rsidRDefault="009F1830">
            <w:pPr>
              <w:snapToGrid w:val="0"/>
              <w:jc w:val="center"/>
              <w:rPr>
                <w:rFonts w:ascii="宋体" w:hAnsi="宋体"/>
              </w:rPr>
            </w:pPr>
          </w:p>
        </w:tc>
      </w:tr>
    </w:tbl>
    <w:p w:rsidR="009F1830" w:rsidRDefault="009F1830">
      <w:pPr>
        <w:spacing w:line="360" w:lineRule="auto"/>
        <w:rPr>
          <w:bCs/>
          <w:sz w:val="36"/>
          <w:szCs w:val="32"/>
        </w:rPr>
      </w:pPr>
    </w:p>
    <w:p w:rsidR="009F1830" w:rsidRDefault="0056738F">
      <w:pPr>
        <w:pageBreakBefore/>
        <w:spacing w:line="360" w:lineRule="auto"/>
        <w:jc w:val="center"/>
        <w:sectPr w:rsidR="009F1830">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9F1830" w:rsidRDefault="0056738F">
      <w:pPr>
        <w:pStyle w:val="11"/>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t>1</w:t>
        </w:r>
      </w:hyperlink>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9F1830" w:rsidRDefault="0056738F">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9F1830" w:rsidRDefault="00AD1B47">
      <w:pPr>
        <w:pStyle w:val="11"/>
        <w:tabs>
          <w:tab w:val="right" w:leader="dot" w:pos="9636"/>
        </w:tabs>
        <w:rPr>
          <w:rFonts w:ascii="MS Mincho" w:eastAsia="MS Mincho" w:hAnsi="MS Mincho"/>
          <w:color w:val="000000"/>
          <w:sz w:val="21"/>
          <w:szCs w:val="21"/>
        </w:rPr>
      </w:pPr>
      <w:hyperlink w:anchor="_toc746" w:history="1">
        <w:r w:rsidR="0056738F">
          <w:rPr>
            <w:rStyle w:val="a3"/>
            <w:rFonts w:eastAsia="MS Mincho"/>
          </w:rPr>
          <w:t xml:space="preserve"> </w:t>
        </w:r>
        <w:r w:rsidR="0056738F">
          <w:rPr>
            <w:rStyle w:val="a3"/>
            <w:rFonts w:ascii="MS Mincho" w:hAnsi="MS Mincho"/>
          </w:rPr>
          <w:t>2</w:t>
        </w:r>
        <w:r w:rsidR="0056738F">
          <w:rPr>
            <w:rStyle w:val="a3"/>
            <w:rFonts w:eastAsia="MS Mincho"/>
          </w:rPr>
          <w:t>系统结构</w:t>
        </w:r>
        <w:r w:rsidR="0056738F">
          <w:rPr>
            <w:rStyle w:val="a3"/>
            <w:rFonts w:ascii="MS Mincho" w:hAnsi="MS Mincho"/>
          </w:rPr>
          <w:tab/>
          <w:t>1</w:t>
        </w:r>
      </w:hyperlink>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9F1830" w:rsidRDefault="0056738F">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9F1830" w:rsidRDefault="00AD1B47">
      <w:pPr>
        <w:pStyle w:val="11"/>
        <w:tabs>
          <w:tab w:val="right" w:leader="dot" w:pos="9636"/>
        </w:tabs>
        <w:rPr>
          <w:rFonts w:ascii="MS Mincho" w:eastAsia="MS Mincho" w:hAnsi="MS Mincho"/>
          <w:color w:val="000000"/>
          <w:sz w:val="21"/>
          <w:szCs w:val="21"/>
        </w:rPr>
      </w:pPr>
      <w:hyperlink w:anchor="0.3.系统详细设计说明|outline" w:history="1">
        <w:r w:rsidR="0056738F">
          <w:rPr>
            <w:rStyle w:val="a3"/>
            <w:rFonts w:eastAsia="MS Mincho"/>
          </w:rPr>
          <w:t xml:space="preserve"> </w:t>
        </w:r>
        <w:r w:rsidR="0056738F">
          <w:rPr>
            <w:rStyle w:val="a3"/>
            <w:rFonts w:ascii="MS Mincho" w:hAnsi="MS Mincho"/>
          </w:rPr>
          <w:t>3.</w:t>
        </w:r>
        <w:r w:rsidR="0056738F">
          <w:rPr>
            <w:rStyle w:val="a3"/>
            <w:rFonts w:eastAsia="MS Mincho"/>
          </w:rPr>
          <w:t>系统详细设计说明</w:t>
        </w:r>
        <w:r w:rsidR="0056738F">
          <w:rPr>
            <w:rStyle w:val="a3"/>
            <w:rFonts w:ascii="MS Mincho" w:hAnsi="MS Mincho"/>
          </w:rPr>
          <w:tab/>
          <w:t>2</w:t>
        </w:r>
      </w:hyperlink>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9F1830" w:rsidRDefault="0056738F">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9F1830" w:rsidRDefault="00AD1B47">
      <w:pPr>
        <w:pStyle w:val="11"/>
        <w:tabs>
          <w:tab w:val="right" w:leader="dot" w:pos="9636"/>
        </w:tabs>
        <w:rPr>
          <w:rFonts w:ascii="MS Mincho" w:eastAsia="MS Mincho" w:hAnsi="MS Mincho"/>
          <w:color w:val="000000"/>
          <w:sz w:val="21"/>
          <w:szCs w:val="21"/>
        </w:rPr>
      </w:pPr>
      <w:hyperlink w:anchor="0.4.其他设计要求|outline" w:history="1">
        <w:r w:rsidR="0056738F">
          <w:rPr>
            <w:rStyle w:val="a3"/>
            <w:rFonts w:eastAsia="MS Mincho"/>
          </w:rPr>
          <w:t xml:space="preserve"> </w:t>
        </w:r>
        <w:r w:rsidR="0056738F">
          <w:rPr>
            <w:rStyle w:val="a3"/>
            <w:rFonts w:ascii="MS Mincho" w:hAnsi="MS Mincho"/>
          </w:rPr>
          <w:t>4.</w:t>
        </w:r>
        <w:r w:rsidR="0056738F">
          <w:rPr>
            <w:rStyle w:val="a3"/>
            <w:rFonts w:eastAsia="MS Mincho"/>
          </w:rPr>
          <w:t>其他设计要求</w:t>
        </w:r>
        <w:r w:rsidR="0056738F">
          <w:rPr>
            <w:rStyle w:val="a3"/>
            <w:rFonts w:ascii="MS Mincho" w:hAnsi="MS Mincho"/>
          </w:rPr>
          <w:tab/>
          <w:t>3</w:t>
        </w:r>
      </w:hyperlink>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9F183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9F1830" w:rsidRDefault="0056738F">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9F1830" w:rsidRDefault="00AD1B47">
      <w:pPr>
        <w:pStyle w:val="11"/>
        <w:tabs>
          <w:tab w:val="right" w:leader="dot" w:pos="9636"/>
        </w:tabs>
        <w:sectPr w:rsidR="009F1830">
          <w:type w:val="continuous"/>
          <w:pgSz w:w="11906" w:h="16838"/>
          <w:pgMar w:top="1134" w:right="850" w:bottom="1134" w:left="1417" w:header="720" w:footer="720" w:gutter="0"/>
          <w:cols w:space="720"/>
          <w:docGrid w:linePitch="600" w:charSpace="32768"/>
        </w:sectPr>
      </w:pPr>
      <w:hyperlink w:anchor="_toc815" w:history="1">
        <w:r w:rsidR="0056738F">
          <w:rPr>
            <w:rStyle w:val="a3"/>
            <w:rFonts w:eastAsia="MS Mincho"/>
          </w:rPr>
          <w:t xml:space="preserve"> </w:t>
        </w:r>
        <w:r w:rsidR="0056738F">
          <w:rPr>
            <w:rStyle w:val="a3"/>
            <w:rFonts w:ascii="MS Mincho" w:hAnsi="MS Mincho"/>
          </w:rPr>
          <w:t>5</w:t>
        </w:r>
        <w:r w:rsidR="0056738F">
          <w:rPr>
            <w:rStyle w:val="a3"/>
            <w:rFonts w:eastAsia="MS Mincho"/>
          </w:rPr>
          <w:t>附件说明</w:t>
        </w:r>
        <w:r w:rsidR="0056738F">
          <w:rPr>
            <w:rStyle w:val="a3"/>
            <w:rFonts w:ascii="MS Mincho" w:hAnsi="MS Mincho"/>
          </w:rPr>
          <w:tab/>
          <w:t>3</w:t>
        </w:r>
      </w:hyperlink>
      <w:r w:rsidR="0056738F">
        <w:fldChar w:fldCharType="end"/>
      </w:r>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pPr>
      <w:hyperlink w:anchor="_toc815" w:history="1"/>
    </w:p>
    <w:p w:rsidR="009F1830" w:rsidRDefault="00AD1B47">
      <w:pPr>
        <w:tabs>
          <w:tab w:val="right" w:leader="dot" w:pos="9627"/>
        </w:tabs>
        <w:spacing w:line="360" w:lineRule="auto"/>
        <w:sectPr w:rsidR="009F1830">
          <w:type w:val="continuous"/>
          <w:pgSz w:w="11906" w:h="16838"/>
          <w:pgMar w:top="1134" w:right="850" w:bottom="1134" w:left="1417" w:header="720" w:footer="720" w:gutter="0"/>
          <w:cols w:space="720"/>
          <w:docGrid w:linePitch="600" w:charSpace="32768"/>
        </w:sectPr>
      </w:pPr>
      <w:hyperlink w:anchor="_toc815" w:history="1"/>
    </w:p>
    <w:p w:rsidR="009F1830" w:rsidRDefault="0056738F">
      <w:pPr>
        <w:pStyle w:val="1"/>
        <w:rPr>
          <w:rFonts w:ascii="宋体" w:eastAsia="宋体" w:hAnsi="宋体"/>
        </w:rPr>
      </w:pPr>
      <w:bookmarkStart w:id="0" w:name="_toc706"/>
      <w:bookmarkEnd w:id="0"/>
      <w:r>
        <w:rPr>
          <w:rFonts w:ascii="宋体" w:eastAsia="宋体" w:hAnsi="宋体"/>
        </w:rPr>
        <w:lastRenderedPageBreak/>
        <w:t>1引言</w:t>
      </w:r>
    </w:p>
    <w:p w:rsidR="009F1830" w:rsidRDefault="0056738F">
      <w:pPr>
        <w:pStyle w:val="2"/>
        <w:tabs>
          <w:tab w:val="clear" w:pos="720"/>
        </w:tabs>
        <w:ind w:left="0" w:firstLine="0"/>
        <w:rPr>
          <w:rFonts w:ascii="ˎ̥" w:eastAsia="宋体" w:hAnsi="ˎ̥" w:cs="宋体" w:hint="eastAsia"/>
          <w:i/>
          <w:color w:val="000000"/>
          <w:sz w:val="20"/>
          <w:szCs w:val="20"/>
        </w:rPr>
      </w:pPr>
      <w:r>
        <w:rPr>
          <w:rFonts w:ascii="宋体" w:eastAsia="宋体" w:hAnsi="宋体"/>
        </w:rPr>
        <w:t>1.1目的</w:t>
      </w:r>
    </w:p>
    <w:p w:rsidR="009F1830" w:rsidRPr="00C10C62" w:rsidRDefault="003B62F9">
      <w:pPr>
        <w:pStyle w:val="aa"/>
        <w:ind w:firstLine="400"/>
        <w:rPr>
          <w:rFonts w:ascii="Arial" w:hAnsi="Arial" w:cs="Arial" w:hint="eastAsia"/>
          <w:color w:val="333333"/>
          <w:shd w:val="clear" w:color="auto" w:fill="FFFFFF"/>
        </w:rPr>
      </w:pPr>
      <w:r w:rsidRPr="00C10C62">
        <w:rPr>
          <w:rFonts w:ascii="Arial" w:hAnsi="Arial" w:cs="Arial" w:hint="eastAsia"/>
          <w:color w:val="333333"/>
          <w:shd w:val="clear" w:color="auto" w:fill="FFFFFF"/>
        </w:rPr>
        <w:t>医院管理系统</w:t>
      </w:r>
      <w:r w:rsidRPr="00C10C62">
        <w:rPr>
          <w:rFonts w:ascii="Arial" w:hAnsi="Arial" w:cs="Arial"/>
          <w:color w:val="333333"/>
          <w:shd w:val="clear" w:color="auto" w:fill="FFFFFF"/>
        </w:rPr>
        <w:t>（</w:t>
      </w:r>
      <w:r w:rsidRPr="00C10C62">
        <w:rPr>
          <w:rFonts w:ascii="Arial" w:hAnsi="Arial" w:cs="Arial"/>
          <w:color w:val="333333"/>
          <w:shd w:val="clear" w:color="auto" w:fill="FFFFFF"/>
        </w:rPr>
        <w:t>Hospital Information System</w:t>
      </w:r>
      <w:r w:rsidRPr="00C10C62">
        <w:rPr>
          <w:rFonts w:ascii="Arial" w:hAnsi="Arial" w:cs="Arial"/>
          <w:color w:val="333333"/>
          <w:shd w:val="clear" w:color="auto" w:fill="FFFFFF"/>
        </w:rPr>
        <w:t>简称</w:t>
      </w:r>
      <w:r w:rsidRPr="00C10C62">
        <w:rPr>
          <w:rFonts w:ascii="Arial" w:hAnsi="Arial" w:cs="Arial"/>
          <w:color w:val="333333"/>
          <w:shd w:val="clear" w:color="auto" w:fill="FFFFFF"/>
        </w:rPr>
        <w:t>HIS</w:t>
      </w:r>
      <w:r w:rsidRPr="00C10C62">
        <w:rPr>
          <w:rFonts w:ascii="Arial" w:hAnsi="Arial" w:cs="Arial"/>
          <w:color w:val="333333"/>
          <w:shd w:val="clear" w:color="auto" w:fill="FFFFFF"/>
        </w:rPr>
        <w:t>）是</w:t>
      </w:r>
      <w:proofErr w:type="gramStart"/>
      <w:r w:rsidRPr="00C10C62">
        <w:rPr>
          <w:rFonts w:ascii="Arial" w:hAnsi="Arial" w:cs="Arial"/>
          <w:color w:val="333333"/>
          <w:shd w:val="clear" w:color="auto" w:fill="FFFFFF"/>
        </w:rPr>
        <w:t>一门容</w:t>
      </w:r>
      <w:proofErr w:type="gramEnd"/>
      <w:r w:rsidRPr="00C10C62">
        <w:rPr>
          <w:rFonts w:ascii="Arial" w:hAnsi="Arial" w:cs="Arial"/>
          <w:color w:val="333333"/>
          <w:shd w:val="clear" w:color="auto" w:fill="FFFFFF"/>
        </w:rPr>
        <w:t>医学、</w:t>
      </w:r>
      <w:hyperlink r:id="rId9" w:tgtFrame="_blank" w:history="1">
        <w:r w:rsidRPr="00C10C62">
          <w:rPr>
            <w:rStyle w:val="a3"/>
            <w:rFonts w:ascii="Arial" w:hAnsi="Arial" w:cs="Arial"/>
            <w:color w:val="136EC2"/>
            <w:u w:val="none"/>
            <w:shd w:val="clear" w:color="auto" w:fill="FFFFFF"/>
          </w:rPr>
          <w:t>信息</w:t>
        </w:r>
      </w:hyperlink>
      <w:r w:rsidRPr="00C10C62">
        <w:rPr>
          <w:rFonts w:ascii="Arial" w:hAnsi="Arial" w:cs="Arial"/>
          <w:color w:val="333333"/>
          <w:shd w:val="clear" w:color="auto" w:fill="FFFFFF"/>
        </w:rPr>
        <w:t>、管理、计算机等多种学科为一体的</w:t>
      </w:r>
      <w:hyperlink r:id="rId10" w:tgtFrame="_blank" w:history="1">
        <w:r w:rsidRPr="00C10C62">
          <w:rPr>
            <w:rStyle w:val="a3"/>
            <w:rFonts w:ascii="Arial" w:hAnsi="Arial" w:cs="Arial"/>
            <w:color w:val="136EC2"/>
            <w:u w:val="none"/>
            <w:shd w:val="clear" w:color="auto" w:fill="FFFFFF"/>
          </w:rPr>
          <w:t>边缘科学</w:t>
        </w:r>
      </w:hyperlink>
      <w:r w:rsidRPr="00C10C62">
        <w:rPr>
          <w:rFonts w:ascii="Arial" w:hAnsi="Arial" w:cs="Arial"/>
          <w:color w:val="333333"/>
          <w:shd w:val="clear" w:color="auto" w:fill="FFFFFF"/>
        </w:rPr>
        <w:t>，在发达国家已经得到了广泛的应用，并创造了良好的社会效益和经济效益。医院管理系统是现代化医院运营的必要技术支撑和基础设施，实现医院管理系统的目的就是为了以更现代化、科学化、规范化的手段来加强医院的管理，提高医院的工作效率，改进医疗质量，从而树立现代医院的新形象，这也是未来医院发展的必然方向。</w:t>
      </w:r>
    </w:p>
    <w:p w:rsidR="003B62F9" w:rsidRPr="00C10C62" w:rsidRDefault="003B62F9">
      <w:pPr>
        <w:pStyle w:val="aa"/>
        <w:ind w:firstLine="400"/>
        <w:rPr>
          <w:rFonts w:ascii="宋体" w:hAnsi="宋体"/>
        </w:rPr>
      </w:pPr>
      <w:r w:rsidRPr="00C10C62">
        <w:rPr>
          <w:rFonts w:ascii="Arial" w:hAnsi="Arial" w:cs="Arial"/>
          <w:color w:val="333333"/>
          <w:shd w:val="clear" w:color="auto" w:fill="FFFFFF"/>
        </w:rPr>
        <w:t>为了满足我国医院发展的需要，为了使祖国医学早日与世界科技接轨，</w:t>
      </w:r>
      <w:hyperlink r:id="rId11" w:tgtFrame="_blank" w:history="1">
        <w:r w:rsidR="00B108CF" w:rsidRPr="00C10C62">
          <w:rPr>
            <w:rStyle w:val="a3"/>
            <w:rFonts w:ascii="Arial" w:hAnsi="Arial" w:cs="Arial" w:hint="eastAsia"/>
            <w:color w:val="136EC2"/>
            <w:u w:val="none"/>
            <w:shd w:val="clear" w:color="auto" w:fill="FFFFFF"/>
          </w:rPr>
          <w:t>XX</w:t>
        </w:r>
        <w:r w:rsidRPr="00C10C62">
          <w:rPr>
            <w:rStyle w:val="a3"/>
            <w:rFonts w:ascii="Arial" w:hAnsi="Arial" w:cs="Arial"/>
            <w:color w:val="136EC2"/>
            <w:u w:val="none"/>
            <w:shd w:val="clear" w:color="auto" w:fill="FFFFFF"/>
          </w:rPr>
          <w:t>有限公司</w:t>
        </w:r>
      </w:hyperlink>
      <w:r w:rsidRPr="00C10C62">
        <w:rPr>
          <w:rFonts w:ascii="Arial" w:hAnsi="Arial" w:cs="Arial"/>
          <w:color w:val="333333"/>
          <w:shd w:val="clear" w:color="auto" w:fill="FFFFFF"/>
        </w:rPr>
        <w:t>集中了大量的人力和物力，借鉴国内外</w:t>
      </w:r>
      <w:r w:rsidRPr="00C10C62">
        <w:rPr>
          <w:rFonts w:ascii="Arial" w:hAnsi="Arial" w:cs="Arial"/>
          <w:color w:val="333333"/>
          <w:shd w:val="clear" w:color="auto" w:fill="FFFFFF"/>
        </w:rPr>
        <w:t>HIS</w:t>
      </w:r>
      <w:r w:rsidRPr="00C10C62">
        <w:rPr>
          <w:rFonts w:ascii="Arial" w:hAnsi="Arial" w:cs="Arial"/>
          <w:color w:val="333333"/>
          <w:shd w:val="clear" w:color="auto" w:fill="FFFFFF"/>
        </w:rPr>
        <w:t>的先进经验，并结合国内各家医院的传统管理模式和实际需求，开发了该</w:t>
      </w:r>
      <w:hyperlink r:id="rId12" w:tgtFrame="_blank" w:history="1">
        <w:r w:rsidRPr="00C10C62">
          <w:rPr>
            <w:rStyle w:val="a3"/>
            <w:rFonts w:ascii="Arial" w:hAnsi="Arial" w:cs="Arial"/>
            <w:color w:val="136EC2"/>
            <w:u w:val="none"/>
            <w:shd w:val="clear" w:color="auto" w:fill="FFFFFF"/>
          </w:rPr>
          <w:t>医院管理信息系统</w:t>
        </w:r>
      </w:hyperlink>
      <w:r w:rsidRPr="00C10C62">
        <w:rPr>
          <w:rFonts w:ascii="Arial" w:hAnsi="Arial" w:cs="Arial"/>
          <w:color w:val="333333"/>
          <w:shd w:val="clear" w:color="auto" w:fill="FFFFFF"/>
        </w:rPr>
        <w:t>，</w:t>
      </w:r>
      <w:r w:rsidRPr="00C10C62">
        <w:rPr>
          <w:rFonts w:ascii="Arial" w:hAnsi="Arial" w:cs="Arial"/>
          <w:color w:val="333333"/>
          <w:shd w:val="clear" w:color="auto" w:fill="FFFFFF"/>
        </w:rPr>
        <w:t xml:space="preserve"> 2001</w:t>
      </w:r>
      <w:r w:rsidR="00B108CF" w:rsidRPr="00C10C62">
        <w:rPr>
          <w:rFonts w:ascii="Arial" w:hAnsi="Arial" w:cs="Arial"/>
          <w:color w:val="333333"/>
          <w:shd w:val="clear" w:color="auto" w:fill="FFFFFF"/>
        </w:rPr>
        <w:t>年《</w:t>
      </w:r>
      <w:r w:rsidR="00B108CF" w:rsidRPr="00C10C62">
        <w:rPr>
          <w:rFonts w:ascii="Arial" w:hAnsi="Arial" w:cs="Arial" w:hint="eastAsia"/>
          <w:color w:val="333333"/>
          <w:shd w:val="clear" w:color="auto" w:fill="FFFFFF"/>
        </w:rPr>
        <w:t>安逸</w:t>
      </w:r>
      <w:r w:rsidRPr="00C10C62">
        <w:rPr>
          <w:rFonts w:ascii="Arial" w:hAnsi="Arial" w:cs="Arial"/>
          <w:color w:val="333333"/>
          <w:shd w:val="clear" w:color="auto" w:fill="FFFFFF"/>
        </w:rPr>
        <w:t>医院管理信息系统》被信息产业局认定为软件产品，该产品是真正适合我国国情的医院管理信息系统，是能在中国境内与</w:t>
      </w:r>
      <w:r w:rsidRPr="00C10C62">
        <w:rPr>
          <w:rFonts w:ascii="Arial" w:hAnsi="Arial" w:cs="Arial"/>
          <w:color w:val="333333"/>
          <w:shd w:val="clear" w:color="auto" w:fill="FFFFFF"/>
        </w:rPr>
        <w:t>IBM</w:t>
      </w:r>
      <w:r w:rsidRPr="00C10C62">
        <w:rPr>
          <w:rFonts w:ascii="Arial" w:hAnsi="Arial" w:cs="Arial"/>
          <w:color w:val="333333"/>
          <w:shd w:val="clear" w:color="auto" w:fill="FFFFFF"/>
        </w:rPr>
        <w:t>医院信息系统解决方案平分天下的有自主知识产权的医院信息系统。</w:t>
      </w:r>
    </w:p>
    <w:p w:rsidR="009F1830" w:rsidRDefault="0056738F">
      <w:pPr>
        <w:pStyle w:val="2"/>
        <w:tabs>
          <w:tab w:val="clear" w:pos="720"/>
        </w:tabs>
        <w:ind w:left="0" w:firstLine="0"/>
        <w:rPr>
          <w:rFonts w:eastAsia="宋体"/>
          <w:i/>
          <w:sz w:val="21"/>
        </w:rPr>
      </w:pPr>
      <w:r>
        <w:rPr>
          <w:rFonts w:ascii="宋体" w:eastAsia="宋体" w:hAnsi="宋体"/>
        </w:rPr>
        <w:t>1.2背景</w:t>
      </w:r>
    </w:p>
    <w:p w:rsidR="009F1830" w:rsidRPr="00C10C62" w:rsidRDefault="00572C73" w:rsidP="00C10C62">
      <w:pPr>
        <w:pStyle w:val="aa"/>
        <w:ind w:firstLine="400"/>
        <w:rPr>
          <w:rFonts w:ascii="Arial" w:hAnsi="Arial" w:cs="Arial" w:hint="eastAsia"/>
          <w:color w:val="333333"/>
          <w:shd w:val="clear" w:color="auto" w:fill="FFFFFF"/>
        </w:rPr>
      </w:pPr>
      <w:r w:rsidRPr="00C10C62">
        <w:rPr>
          <w:rFonts w:ascii="Arial" w:hAnsi="Arial" w:cs="Arial"/>
          <w:color w:val="333333"/>
          <w:shd w:val="clear" w:color="auto" w:fill="FFFFFF"/>
        </w:rPr>
        <w:t>众所周知，医院是一个特殊的行业，其既有卫生事业管理职能，又有企业管理职能。与传统企业相比，医院机构的业务和构成更加复杂。在医院运营管理改革过程中面临着以下几方面的问题：</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第一、管理目标不明确</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部分医院的运营管理目标不明确、手段落后，仅仅停留在简单的奖金核算方面，对于成本控制、成本考核、财务预算及其它运营管理了解甚少。</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第二、缺少先进的管理方法与工具</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虽然目前医院的基础信息系统已经建设完善如</w:t>
      </w:r>
      <w:r w:rsidRPr="00C10C62">
        <w:rPr>
          <w:rFonts w:ascii="Arial" w:hAnsi="Arial" w:cs="Arial"/>
          <w:color w:val="333333"/>
          <w:shd w:val="clear" w:color="auto" w:fill="FFFFFF"/>
        </w:rPr>
        <w:t>HIS</w:t>
      </w:r>
      <w:r w:rsidRPr="00C10C62">
        <w:rPr>
          <w:rFonts w:ascii="Arial" w:hAnsi="Arial" w:cs="Arial"/>
          <w:color w:val="333333"/>
          <w:shd w:val="clear" w:color="auto" w:fill="FFFFFF"/>
        </w:rPr>
        <w:t>等，但针于先进的管理方法与工具目前应用的并不是很多，许多的医院也仅仅是目前尝试阶段。</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第三、医院业务流程不明确</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由于现有的信息系统很难够满足管理的需要，受管理体制、医院管理体制、信息系统开发人员能力等多方面原因制约，目前，成熟且完善、明确梳理清楚医院业务流程的信息系统并不是很多，这严重影响了医院运营管理措施、管理手段的实施。</w:t>
      </w:r>
    </w:p>
    <w:p w:rsidR="00572C73" w:rsidRPr="00C10C62" w:rsidRDefault="00572C73" w:rsidP="00C10C62">
      <w:pPr>
        <w:pStyle w:val="aa"/>
        <w:ind w:firstLine="400"/>
        <w:rPr>
          <w:rFonts w:ascii="Arial" w:hAnsi="Arial" w:cs="Arial"/>
          <w:color w:val="333333"/>
          <w:shd w:val="clear" w:color="auto" w:fill="FFFFFF"/>
        </w:rPr>
      </w:pPr>
      <w:r w:rsidRPr="00C10C62">
        <w:rPr>
          <w:rFonts w:ascii="Arial" w:hAnsi="Arial" w:cs="Arial"/>
          <w:color w:val="333333"/>
          <w:shd w:val="clear" w:color="auto" w:fill="FFFFFF"/>
        </w:rPr>
        <w:t>面对医院运营管理所面临的问题，</w:t>
      </w:r>
      <w:r w:rsidRPr="00C10C62">
        <w:rPr>
          <w:rFonts w:ascii="Arial" w:hAnsi="Arial" w:cs="Arial"/>
          <w:color w:val="333333"/>
          <w:shd w:val="clear" w:color="auto" w:fill="FFFFFF"/>
        </w:rPr>
        <w:t>ERP</w:t>
      </w:r>
      <w:r w:rsidRPr="00C10C62">
        <w:rPr>
          <w:rFonts w:ascii="Arial" w:hAnsi="Arial" w:cs="Arial"/>
          <w:color w:val="333333"/>
          <w:shd w:val="clear" w:color="auto" w:fill="FFFFFF"/>
        </w:rPr>
        <w:t>使得医院提升运营管理变成了现实。医院运营管理需要借助一套先进的管理思想以及具备医院业务属性的</w:t>
      </w:r>
      <w:r w:rsidRPr="00C10C62">
        <w:rPr>
          <w:rFonts w:ascii="Arial" w:hAnsi="Arial" w:cs="Arial"/>
          <w:color w:val="333333"/>
          <w:shd w:val="clear" w:color="auto" w:fill="FFFFFF"/>
        </w:rPr>
        <w:t>ERP</w:t>
      </w:r>
      <w:r w:rsidRPr="00C10C62">
        <w:rPr>
          <w:rFonts w:ascii="Arial" w:hAnsi="Arial" w:cs="Arial"/>
          <w:color w:val="333333"/>
          <w:shd w:val="clear" w:color="auto" w:fill="FFFFFF"/>
        </w:rPr>
        <w:t>来提升医院的运营管理。</w:t>
      </w:r>
    </w:p>
    <w:p w:rsidR="00572C73" w:rsidRPr="00C10C62" w:rsidRDefault="00572C73" w:rsidP="00C10C62">
      <w:pPr>
        <w:pStyle w:val="aa"/>
        <w:ind w:firstLine="400"/>
        <w:rPr>
          <w:rFonts w:ascii="Arial" w:hAnsi="Arial" w:cs="Arial"/>
          <w:color w:val="333333"/>
          <w:kern w:val="0"/>
        </w:rPr>
      </w:pPr>
      <w:r w:rsidRPr="00C10C62">
        <w:rPr>
          <w:rFonts w:ascii="Arial" w:hAnsi="Arial" w:cs="Arial"/>
          <w:color w:val="333333"/>
          <w:shd w:val="clear" w:color="auto" w:fill="FFFFFF"/>
        </w:rPr>
        <w:lastRenderedPageBreak/>
        <w:t>提到</w:t>
      </w:r>
      <w:r w:rsidRPr="00C10C62">
        <w:rPr>
          <w:rFonts w:ascii="Arial" w:hAnsi="Arial" w:cs="Arial"/>
          <w:color w:val="333333"/>
          <w:shd w:val="clear" w:color="auto" w:fill="FFFFFF"/>
        </w:rPr>
        <w:t>ERP</w:t>
      </w:r>
      <w:r w:rsidRPr="00C10C62">
        <w:rPr>
          <w:rFonts w:ascii="Arial" w:hAnsi="Arial" w:cs="Arial"/>
          <w:color w:val="333333"/>
          <w:shd w:val="clear" w:color="auto" w:fill="FFFFFF"/>
        </w:rPr>
        <w:t>，过去更多应用于制造业属于流程或者离散型方面，但今天的</w:t>
      </w:r>
      <w:r w:rsidRPr="00C10C62">
        <w:rPr>
          <w:rFonts w:ascii="Arial" w:hAnsi="Arial" w:cs="Arial"/>
          <w:color w:val="333333"/>
          <w:shd w:val="clear" w:color="auto" w:fill="FFFFFF"/>
        </w:rPr>
        <w:t>ERP</w:t>
      </w:r>
      <w:r w:rsidRPr="00C10C62">
        <w:rPr>
          <w:rFonts w:ascii="Arial" w:hAnsi="Arial" w:cs="Arial"/>
          <w:color w:val="333333"/>
          <w:shd w:val="clear" w:color="auto" w:fill="FFFFFF"/>
        </w:rPr>
        <w:t>的范围不再仅仅局限于业务流程，更多是一种先进的管理思想，经过多年的应用积累，现在的</w:t>
      </w:r>
      <w:r w:rsidRPr="00C10C62">
        <w:rPr>
          <w:rFonts w:ascii="Arial" w:hAnsi="Arial" w:cs="Arial"/>
          <w:color w:val="333333"/>
          <w:shd w:val="clear" w:color="auto" w:fill="FFFFFF"/>
        </w:rPr>
        <w:t>ERP</w:t>
      </w:r>
      <w:r w:rsidRPr="00C10C62">
        <w:rPr>
          <w:rFonts w:ascii="Arial" w:hAnsi="Arial" w:cs="Arial"/>
          <w:color w:val="333333"/>
          <w:shd w:val="clear" w:color="auto" w:fill="FFFFFF"/>
        </w:rPr>
        <w:t>已经集成了最先进的管理精髓，对于起步较晚的医院运营管理来讲，医院</w:t>
      </w:r>
      <w:r w:rsidRPr="00C10C62">
        <w:rPr>
          <w:rFonts w:ascii="Arial" w:hAnsi="Arial" w:cs="Arial"/>
          <w:color w:val="333333"/>
          <w:shd w:val="clear" w:color="auto" w:fill="FFFFFF"/>
        </w:rPr>
        <w:t>ERP</w:t>
      </w:r>
      <w:r w:rsidRPr="00C10C62">
        <w:rPr>
          <w:rFonts w:ascii="Arial" w:hAnsi="Arial" w:cs="Arial"/>
          <w:color w:val="333333"/>
          <w:shd w:val="clear" w:color="auto" w:fill="FFFFFF"/>
        </w:rPr>
        <w:t>的建设已经</w:t>
      </w:r>
      <w:r w:rsidRPr="00C10C62">
        <w:rPr>
          <w:rFonts w:ascii="Arial" w:hAnsi="Arial" w:cs="Arial"/>
          <w:color w:val="333333"/>
          <w:kern w:val="0"/>
        </w:rPr>
        <w:t>破在眉睫，虽然目前</w:t>
      </w:r>
      <w:r w:rsidRPr="00C10C62">
        <w:rPr>
          <w:rFonts w:ascii="Arial" w:hAnsi="Arial" w:cs="Arial"/>
          <w:color w:val="333333"/>
          <w:kern w:val="0"/>
        </w:rPr>
        <w:t>ERP</w:t>
      </w:r>
      <w:r w:rsidRPr="00C10C62">
        <w:rPr>
          <w:rFonts w:ascii="Arial" w:hAnsi="Arial" w:cs="Arial"/>
          <w:color w:val="333333"/>
          <w:kern w:val="0"/>
        </w:rPr>
        <w:t>在医院的运营管理方面还处于初级应用阶段，但我们看到未来提升医院运营管理，医院</w:t>
      </w:r>
      <w:r w:rsidRPr="00C10C62">
        <w:rPr>
          <w:rFonts w:ascii="Arial" w:hAnsi="Arial" w:cs="Arial"/>
          <w:color w:val="333333"/>
          <w:kern w:val="0"/>
        </w:rPr>
        <w:t>ERP</w:t>
      </w:r>
      <w:r w:rsidRPr="00C10C62">
        <w:rPr>
          <w:rFonts w:ascii="Arial" w:hAnsi="Arial" w:cs="Arial"/>
          <w:color w:val="333333"/>
          <w:kern w:val="0"/>
        </w:rPr>
        <w:t>的建设必不可缺少。</w:t>
      </w:r>
    </w:p>
    <w:p w:rsidR="00572C73" w:rsidRPr="00C10C62" w:rsidRDefault="00572C73">
      <w:pPr>
        <w:pStyle w:val="aa"/>
        <w:ind w:firstLine="420"/>
        <w:rPr>
          <w:rFonts w:ascii="宋体" w:hAnsi="宋体"/>
        </w:rPr>
      </w:pPr>
    </w:p>
    <w:p w:rsidR="009F1830" w:rsidRDefault="0056738F">
      <w:pPr>
        <w:pStyle w:val="2"/>
        <w:tabs>
          <w:tab w:val="clear" w:pos="720"/>
          <w:tab w:val="left" w:pos="615"/>
        </w:tabs>
        <w:ind w:left="0" w:firstLine="0"/>
        <w:rPr>
          <w:rFonts w:eastAsia="宋体"/>
          <w:i/>
          <w:sz w:val="21"/>
        </w:rPr>
      </w:pPr>
      <w:r>
        <w:rPr>
          <w:rFonts w:ascii="宋体" w:eastAsia="宋体" w:hAnsi="宋体"/>
        </w:rPr>
        <w:t>1.3词汇表</w:t>
      </w:r>
    </w:p>
    <w:p w:rsidR="009F1830" w:rsidRDefault="009F1830">
      <w:pPr>
        <w:pStyle w:val="aa"/>
        <w:ind w:firstLine="420"/>
        <w:rPr>
          <w:sz w:val="21"/>
        </w:rPr>
      </w:pPr>
    </w:p>
    <w:tbl>
      <w:tblPr>
        <w:tblW w:w="0" w:type="auto"/>
        <w:tblInd w:w="108" w:type="dxa"/>
        <w:tblLayout w:type="fixed"/>
        <w:tblLook w:val="0000" w:firstRow="0" w:lastRow="0" w:firstColumn="0" w:lastColumn="0" w:noHBand="0" w:noVBand="0"/>
      </w:tblPr>
      <w:tblGrid>
        <w:gridCol w:w="1908"/>
        <w:gridCol w:w="5040"/>
        <w:gridCol w:w="2935"/>
      </w:tblGrid>
      <w:tr w:rsidR="009F1830">
        <w:tc>
          <w:tcPr>
            <w:tcW w:w="1908" w:type="dxa"/>
            <w:tcBorders>
              <w:top w:val="single" w:sz="8" w:space="0" w:color="000000"/>
              <w:left w:val="single" w:sz="8" w:space="0" w:color="000000"/>
              <w:bottom w:val="single" w:sz="8" w:space="0" w:color="000000"/>
            </w:tcBorders>
            <w:shd w:val="clear" w:color="auto" w:fill="auto"/>
          </w:tcPr>
          <w:p w:rsidR="009F1830" w:rsidRDefault="0056738F">
            <w:pPr>
              <w:pStyle w:val="aa"/>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rsidR="009F1830" w:rsidRDefault="0056738F">
            <w:pPr>
              <w:pStyle w:val="aa"/>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9F1830" w:rsidRDefault="0056738F">
            <w:pPr>
              <w:pStyle w:val="aa"/>
              <w:snapToGrid w:val="0"/>
              <w:ind w:firstLine="0"/>
              <w:jc w:val="center"/>
              <w:rPr>
                <w:sz w:val="21"/>
              </w:rPr>
            </w:pPr>
            <w:r>
              <w:rPr>
                <w:sz w:val="21"/>
              </w:rPr>
              <w:t>备注</w:t>
            </w:r>
          </w:p>
        </w:tc>
      </w:tr>
      <w:tr w:rsidR="009F1830">
        <w:tc>
          <w:tcPr>
            <w:tcW w:w="1908" w:type="dxa"/>
            <w:tcBorders>
              <w:top w:val="single" w:sz="8" w:space="0" w:color="000000"/>
              <w:left w:val="single" w:sz="8" w:space="0" w:color="000000"/>
              <w:bottom w:val="single" w:sz="4" w:space="0" w:color="000000"/>
            </w:tcBorders>
            <w:shd w:val="clear" w:color="auto" w:fill="auto"/>
          </w:tcPr>
          <w:p w:rsidR="009F1830" w:rsidRDefault="00572C73">
            <w:pPr>
              <w:pStyle w:val="aa"/>
              <w:snapToGrid w:val="0"/>
              <w:ind w:firstLine="0"/>
              <w:rPr>
                <w:sz w:val="21"/>
              </w:rPr>
            </w:pPr>
            <w:proofErr w:type="spellStart"/>
            <w:r w:rsidRPr="00AD6A1B">
              <w:rPr>
                <w:rFonts w:ascii="Arial" w:hAnsi="Arial" w:cs="Arial" w:hint="eastAsia"/>
                <w:color w:val="333333"/>
                <w:shd w:val="clear" w:color="auto" w:fill="FFFFFF"/>
              </w:rPr>
              <w:t>drugApplyC</w:t>
            </w:r>
            <w:proofErr w:type="spellEnd"/>
          </w:p>
        </w:tc>
        <w:tc>
          <w:tcPr>
            <w:tcW w:w="5040" w:type="dxa"/>
            <w:tcBorders>
              <w:top w:val="single" w:sz="8" w:space="0" w:color="000000"/>
              <w:left w:val="single" w:sz="4" w:space="0" w:color="000000"/>
              <w:bottom w:val="single" w:sz="4" w:space="0" w:color="000000"/>
            </w:tcBorders>
            <w:shd w:val="clear" w:color="auto" w:fill="auto"/>
          </w:tcPr>
          <w:p w:rsidR="009F1830" w:rsidRDefault="00572C73">
            <w:pPr>
              <w:pStyle w:val="aa"/>
              <w:snapToGrid w:val="0"/>
              <w:ind w:firstLine="0"/>
              <w:rPr>
                <w:sz w:val="21"/>
              </w:rPr>
            </w:pPr>
            <w:r w:rsidRPr="00AD6A1B">
              <w:rPr>
                <w:rFonts w:ascii="Arial" w:hAnsi="Arial" w:cs="Arial" w:hint="eastAsia"/>
                <w:color w:val="333333"/>
                <w:shd w:val="clear" w:color="auto" w:fill="FFFFFF"/>
              </w:rPr>
              <w:t>中药房药品</w:t>
            </w:r>
            <w:r w:rsidR="00F661BD" w:rsidRPr="00AD6A1B">
              <w:rPr>
                <w:rFonts w:ascii="Arial" w:hAnsi="Arial" w:cs="Arial" w:hint="eastAsia"/>
                <w:color w:val="333333"/>
                <w:shd w:val="clear" w:color="auto" w:fill="FFFFFF"/>
              </w:rPr>
              <w:t>申请补给</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9F1830" w:rsidRPr="00AD6A1B" w:rsidRDefault="00F661BD">
            <w:pPr>
              <w:pStyle w:val="aa"/>
              <w:snapToGrid w:val="0"/>
              <w:ind w:firstLine="0"/>
              <w:rPr>
                <w:rFonts w:ascii="Arial" w:hAnsi="Arial" w:cs="Arial"/>
                <w:color w:val="333333"/>
                <w:shd w:val="clear" w:color="auto" w:fill="FFFFFF"/>
              </w:rPr>
            </w:pPr>
            <w:proofErr w:type="spellStart"/>
            <w:r w:rsidRPr="00AD6A1B">
              <w:rPr>
                <w:rFonts w:ascii="Arial" w:hAnsi="Arial" w:cs="Arial" w:hint="eastAsia"/>
                <w:color w:val="333333"/>
                <w:shd w:val="clear" w:color="auto" w:fill="FFFFFF"/>
              </w:rPr>
              <w:t>src</w:t>
            </w:r>
            <w:proofErr w:type="spellEnd"/>
            <w:r w:rsidRPr="00AD6A1B">
              <w:rPr>
                <w:rFonts w:ascii="Arial" w:hAnsi="Arial" w:cs="Arial" w:hint="eastAsia"/>
                <w:color w:val="333333"/>
                <w:shd w:val="clear" w:color="auto" w:fill="FFFFFF"/>
              </w:rPr>
              <w:t>/components/pharmacy/</w:t>
            </w:r>
            <w:proofErr w:type="spellStart"/>
            <w:r w:rsidRPr="00AD6A1B">
              <w:rPr>
                <w:rFonts w:ascii="Arial" w:hAnsi="Arial" w:cs="Arial" w:hint="eastAsia"/>
                <w:color w:val="333333"/>
                <w:shd w:val="clear" w:color="auto" w:fill="FFFFFF"/>
              </w:rPr>
              <w:t>drugApplyC</w:t>
            </w:r>
            <w:proofErr w:type="spellEnd"/>
          </w:p>
        </w:tc>
      </w:tr>
      <w:tr w:rsidR="009F1830">
        <w:tc>
          <w:tcPr>
            <w:tcW w:w="1908" w:type="dxa"/>
            <w:tcBorders>
              <w:top w:val="single" w:sz="4" w:space="0" w:color="000000"/>
              <w:left w:val="single" w:sz="8" w:space="0" w:color="000000"/>
              <w:bottom w:val="single" w:sz="8" w:space="0" w:color="000000"/>
            </w:tcBorders>
            <w:shd w:val="clear" w:color="auto" w:fill="auto"/>
          </w:tcPr>
          <w:p w:rsidR="009F1830" w:rsidRDefault="00F661BD">
            <w:pPr>
              <w:pStyle w:val="aa"/>
              <w:snapToGrid w:val="0"/>
              <w:ind w:firstLine="0"/>
              <w:rPr>
                <w:sz w:val="21"/>
              </w:rPr>
            </w:pPr>
            <w:proofErr w:type="spellStart"/>
            <w:r w:rsidRPr="00AD6A1B">
              <w:rPr>
                <w:rFonts w:ascii="Arial" w:hAnsi="Arial" w:cs="Arial" w:hint="eastAsia"/>
                <w:color w:val="333333"/>
                <w:shd w:val="clear" w:color="auto" w:fill="FFFFFF"/>
              </w:rPr>
              <w:t>drugApplyW</w:t>
            </w:r>
            <w:proofErr w:type="spellEnd"/>
          </w:p>
        </w:tc>
        <w:tc>
          <w:tcPr>
            <w:tcW w:w="5040" w:type="dxa"/>
            <w:tcBorders>
              <w:top w:val="single" w:sz="4" w:space="0" w:color="000000"/>
              <w:left w:val="single" w:sz="4" w:space="0" w:color="000000"/>
              <w:bottom w:val="single" w:sz="8" w:space="0" w:color="000000"/>
            </w:tcBorders>
            <w:shd w:val="clear" w:color="auto" w:fill="auto"/>
          </w:tcPr>
          <w:p w:rsidR="009F1830" w:rsidRDefault="00F661BD">
            <w:pPr>
              <w:pStyle w:val="aa"/>
              <w:snapToGrid w:val="0"/>
              <w:ind w:firstLine="0"/>
              <w:rPr>
                <w:sz w:val="21"/>
              </w:rPr>
            </w:pPr>
            <w:r w:rsidRPr="00AD6A1B">
              <w:rPr>
                <w:rFonts w:ascii="Arial" w:hAnsi="Arial" w:cs="Arial" w:hint="eastAsia"/>
                <w:color w:val="333333"/>
                <w:shd w:val="clear" w:color="auto" w:fill="FFFFFF"/>
              </w:rPr>
              <w:t>西药房药品申请补给</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9F1830" w:rsidRPr="00AD6A1B" w:rsidRDefault="00F661BD">
            <w:pPr>
              <w:pStyle w:val="aa"/>
              <w:snapToGrid w:val="0"/>
              <w:ind w:firstLine="0"/>
              <w:rPr>
                <w:rFonts w:ascii="Arial" w:hAnsi="Arial" w:cs="Arial"/>
                <w:color w:val="333333"/>
                <w:shd w:val="clear" w:color="auto" w:fill="FFFFFF"/>
              </w:rPr>
            </w:pPr>
            <w:proofErr w:type="spellStart"/>
            <w:r w:rsidRPr="00AD6A1B">
              <w:rPr>
                <w:rFonts w:ascii="Arial" w:hAnsi="Arial" w:cs="Arial" w:hint="eastAsia"/>
                <w:color w:val="333333"/>
                <w:shd w:val="clear" w:color="auto" w:fill="FFFFFF"/>
              </w:rPr>
              <w:t>src</w:t>
            </w:r>
            <w:proofErr w:type="spellEnd"/>
            <w:r w:rsidRPr="00AD6A1B">
              <w:rPr>
                <w:rFonts w:ascii="Arial" w:hAnsi="Arial" w:cs="Arial" w:hint="eastAsia"/>
                <w:color w:val="333333"/>
                <w:shd w:val="clear" w:color="auto" w:fill="FFFFFF"/>
              </w:rPr>
              <w:t>/components/pharmacy/</w:t>
            </w:r>
            <w:proofErr w:type="spellStart"/>
            <w:r w:rsidRPr="00AD6A1B">
              <w:rPr>
                <w:rFonts w:ascii="Arial" w:hAnsi="Arial" w:cs="Arial" w:hint="eastAsia"/>
                <w:color w:val="333333"/>
                <w:shd w:val="clear" w:color="auto" w:fill="FFFFFF"/>
              </w:rPr>
              <w:t>drugApplyW</w:t>
            </w:r>
            <w:proofErr w:type="spellEnd"/>
          </w:p>
        </w:tc>
      </w:tr>
    </w:tbl>
    <w:p w:rsidR="009F1830" w:rsidRDefault="0056738F">
      <w:pPr>
        <w:pStyle w:val="2"/>
        <w:tabs>
          <w:tab w:val="clear" w:pos="720"/>
        </w:tabs>
        <w:ind w:left="0" w:firstLine="0"/>
        <w:rPr>
          <w:rFonts w:ascii="宋体" w:eastAsia="宋体" w:hAnsi="宋体"/>
          <w:i/>
          <w:sz w:val="21"/>
          <w:szCs w:val="21"/>
        </w:rPr>
      </w:pPr>
      <w:r>
        <w:rPr>
          <w:rFonts w:ascii="宋体" w:eastAsia="宋体" w:hAnsi="宋体"/>
        </w:rPr>
        <w:t>1.4参考资料</w:t>
      </w:r>
    </w:p>
    <w:p w:rsidR="009F1830" w:rsidRPr="00C10C62" w:rsidRDefault="00F661BD" w:rsidP="00C10C62">
      <w:pPr>
        <w:pStyle w:val="aa"/>
        <w:ind w:firstLine="400"/>
        <w:rPr>
          <w:rFonts w:ascii="Arial" w:hAnsi="Arial" w:cs="Arial"/>
          <w:color w:val="333333"/>
          <w:shd w:val="clear" w:color="auto" w:fill="FFFFFF"/>
        </w:rPr>
      </w:pPr>
      <w:r w:rsidRPr="00C10C62">
        <w:rPr>
          <w:rFonts w:ascii="Arial" w:hAnsi="Arial" w:cs="Arial" w:hint="eastAsia"/>
          <w:color w:val="333333"/>
          <w:shd w:val="clear" w:color="auto" w:fill="FFFFFF"/>
        </w:rPr>
        <w:t>医院管理系统、医院</w:t>
      </w:r>
      <w:r w:rsidRPr="00C10C62">
        <w:rPr>
          <w:rFonts w:ascii="Arial" w:hAnsi="Arial" w:cs="Arial" w:hint="eastAsia"/>
          <w:color w:val="333333"/>
          <w:shd w:val="clear" w:color="auto" w:fill="FFFFFF"/>
        </w:rPr>
        <w:t>HIS</w:t>
      </w:r>
      <w:r w:rsidRPr="00C10C62">
        <w:rPr>
          <w:rFonts w:ascii="Arial" w:hAnsi="Arial" w:cs="Arial" w:hint="eastAsia"/>
          <w:color w:val="333333"/>
          <w:shd w:val="clear" w:color="auto" w:fill="FFFFFF"/>
        </w:rPr>
        <w:t>系统</w:t>
      </w:r>
    </w:p>
    <w:p w:rsidR="00AD5A82" w:rsidRDefault="00F661BD" w:rsidP="00AD5A82">
      <w:pPr>
        <w:pStyle w:val="aa"/>
        <w:ind w:leftChars="166" w:left="1598" w:hangingChars="500" w:hanging="1200"/>
        <w:rPr>
          <w:rFonts w:ascii="Arial" w:hAnsi="Arial" w:cs="Arial" w:hint="eastAsia"/>
          <w:color w:val="333333"/>
          <w:shd w:val="clear" w:color="auto" w:fill="FFFFFF"/>
        </w:rPr>
      </w:pPr>
      <w:r w:rsidRPr="00C10C62">
        <w:rPr>
          <w:rFonts w:ascii="Arial" w:hAnsi="Arial" w:cs="Arial" w:hint="eastAsia"/>
          <w:color w:val="333333"/>
          <w:shd w:val="clear" w:color="auto" w:fill="FFFFFF"/>
        </w:rPr>
        <w:t>参考</w:t>
      </w:r>
      <w:r w:rsidRPr="00C10C62">
        <w:rPr>
          <w:rFonts w:ascii="Arial" w:hAnsi="Arial" w:cs="Arial"/>
          <w:color w:val="333333"/>
          <w:shd w:val="clear" w:color="auto" w:fill="FFFFFF"/>
        </w:rPr>
        <w:t>网址</w:t>
      </w:r>
      <w:r w:rsidRPr="00C10C62">
        <w:rPr>
          <w:rFonts w:ascii="Arial" w:hAnsi="Arial" w:cs="Arial" w:hint="eastAsia"/>
          <w:color w:val="333333"/>
          <w:shd w:val="clear" w:color="auto" w:fill="FFFFFF"/>
        </w:rPr>
        <w:t>：</w:t>
      </w:r>
      <w:r w:rsidR="00AD5A82">
        <w:rPr>
          <w:rFonts w:ascii="Arial" w:hAnsi="Arial" w:cs="Arial" w:hint="eastAsia"/>
          <w:color w:val="333333"/>
          <w:shd w:val="clear" w:color="auto" w:fill="FFFFFF"/>
        </w:rPr>
        <w:t>（</w:t>
      </w:r>
      <w:r w:rsidR="00AD5A82">
        <w:rPr>
          <w:rFonts w:ascii="Arial" w:hAnsi="Arial" w:cs="Arial" w:hint="eastAsia"/>
          <w:color w:val="333333"/>
          <w:shd w:val="clear" w:color="auto" w:fill="FFFFFF"/>
        </w:rPr>
        <w:t>1</w:t>
      </w:r>
      <w:r w:rsidR="00AD5A82">
        <w:rPr>
          <w:rFonts w:ascii="Arial" w:hAnsi="Arial" w:cs="Arial" w:hint="eastAsia"/>
          <w:color w:val="333333"/>
          <w:shd w:val="clear" w:color="auto" w:fill="FFFFFF"/>
        </w:rPr>
        <w:t>）</w:t>
      </w:r>
      <w:hyperlink r:id="rId13" w:history="1">
        <w:r w:rsidR="00AD5A82" w:rsidRPr="008E2588">
          <w:rPr>
            <w:rStyle w:val="a3"/>
            <w:rFonts w:ascii="Arial" w:hAnsi="Arial" w:cs="Arial"/>
            <w:shd w:val="clear" w:color="auto" w:fill="FFFFFF"/>
          </w:rPr>
          <w:t>https://github.com/</w:t>
        </w:r>
      </w:hyperlink>
      <w:r w:rsidR="00AD5A82" w:rsidRPr="00AD5A82">
        <w:rPr>
          <w:rFonts w:ascii="Arial" w:hAnsi="Arial" w:cs="Arial"/>
          <w:color w:val="333333"/>
          <w:shd w:val="clear" w:color="auto" w:fill="FFFFFF"/>
        </w:rPr>
        <w:t xml:space="preserve"> </w:t>
      </w:r>
    </w:p>
    <w:p w:rsidR="00AD5A82" w:rsidRPr="00AD5A82" w:rsidRDefault="00AD5A82" w:rsidP="00AD5A82">
      <w:pPr>
        <w:pStyle w:val="aa"/>
        <w:ind w:leftChars="666" w:left="2318" w:hangingChars="300" w:hanging="720"/>
        <w:rPr>
          <w:rFonts w:ascii="Arial" w:hAnsi="Arial" w:cs="Arial" w:hint="eastAsia"/>
          <w:color w:val="333333"/>
          <w:shd w:val="clear" w:color="auto" w:fill="FFFFFF"/>
        </w:rPr>
      </w:pPr>
      <w:r>
        <w:rPr>
          <w:rFonts w:ascii="Arial" w:hAnsi="Arial" w:cs="Arial" w:hint="eastAsia"/>
          <w:color w:val="333333"/>
          <w:shd w:val="clear" w:color="auto" w:fill="FFFFFF"/>
        </w:rPr>
        <w:t>（</w:t>
      </w:r>
      <w:r w:rsidR="001F3990">
        <w:rPr>
          <w:rFonts w:ascii="Arial" w:hAnsi="Arial" w:cs="Arial" w:hint="eastAsia"/>
          <w:color w:val="333333"/>
          <w:shd w:val="clear" w:color="auto" w:fill="FFFFFF"/>
        </w:rPr>
        <w:t>2</w:t>
      </w:r>
      <w:r>
        <w:rPr>
          <w:rFonts w:ascii="Arial" w:hAnsi="Arial" w:cs="Arial" w:hint="eastAsia"/>
          <w:color w:val="333333"/>
          <w:shd w:val="clear" w:color="auto" w:fill="FFFFFF"/>
        </w:rPr>
        <w:t>）</w:t>
      </w:r>
      <w:r w:rsidRPr="00AD5A82">
        <w:rPr>
          <w:rFonts w:ascii="Arial" w:hAnsi="Arial" w:cs="Arial"/>
          <w:color w:val="333333"/>
          <w:shd w:val="clear" w:color="auto" w:fill="FFFFFF"/>
        </w:rPr>
        <w:t>http://element.eleme.io/#/zh-CN/guide/design</w:t>
      </w:r>
    </w:p>
    <w:p w:rsidR="009F1830" w:rsidRDefault="00AD5A82" w:rsidP="00AD5A82">
      <w:pPr>
        <w:pStyle w:val="aa"/>
        <w:ind w:leftChars="666" w:left="1598" w:firstLine="0"/>
        <w:rPr>
          <w:rFonts w:ascii="Arial" w:hAnsi="Arial" w:cs="Arial" w:hint="eastAsia"/>
          <w:color w:val="333333"/>
          <w:shd w:val="clear" w:color="auto" w:fill="FFFFFF"/>
        </w:rPr>
      </w:pPr>
      <w:r>
        <w:rPr>
          <w:rFonts w:ascii="Arial" w:hAnsi="Arial" w:cs="Arial" w:hint="eastAsia"/>
          <w:color w:val="333333"/>
          <w:shd w:val="clear" w:color="auto" w:fill="FFFFFF"/>
        </w:rPr>
        <w:t>（</w:t>
      </w:r>
      <w:r w:rsidR="001F3990">
        <w:rPr>
          <w:rFonts w:ascii="Arial" w:hAnsi="Arial" w:cs="Arial" w:hint="eastAsia"/>
          <w:color w:val="333333"/>
          <w:shd w:val="clear" w:color="auto" w:fill="FFFFFF"/>
        </w:rPr>
        <w:t>3</w:t>
      </w:r>
      <w:r>
        <w:rPr>
          <w:rFonts w:ascii="Arial" w:hAnsi="Arial" w:cs="Arial" w:hint="eastAsia"/>
          <w:color w:val="333333"/>
          <w:shd w:val="clear" w:color="auto" w:fill="FFFFFF"/>
        </w:rPr>
        <w:t>）</w:t>
      </w:r>
      <w:hyperlink r:id="rId14" w:history="1">
        <w:r w:rsidRPr="008E2588">
          <w:rPr>
            <w:rStyle w:val="a3"/>
            <w:rFonts w:ascii="Arial" w:hAnsi="Arial" w:cs="Arial"/>
            <w:shd w:val="clear" w:color="auto" w:fill="FFFFFF"/>
          </w:rPr>
          <w:t>https://github.com/vuejs/vue-router</w:t>
        </w:r>
      </w:hyperlink>
    </w:p>
    <w:p w:rsidR="00AD5A82" w:rsidRDefault="00AD5A82" w:rsidP="00AD5A82">
      <w:pPr>
        <w:pStyle w:val="aa"/>
        <w:ind w:leftChars="666" w:left="1598" w:firstLine="0"/>
        <w:rPr>
          <w:rFonts w:ascii="Arial" w:hAnsi="Arial" w:cs="Arial" w:hint="eastAsia"/>
          <w:color w:val="333333"/>
          <w:shd w:val="clear" w:color="auto" w:fill="FFFFFF"/>
        </w:rPr>
      </w:pPr>
      <w:r>
        <w:rPr>
          <w:rFonts w:ascii="Arial" w:hAnsi="Arial" w:cs="Arial" w:hint="eastAsia"/>
          <w:color w:val="333333"/>
          <w:shd w:val="clear" w:color="auto" w:fill="FFFFFF"/>
        </w:rPr>
        <w:t>（</w:t>
      </w:r>
      <w:r w:rsidR="001F3990">
        <w:rPr>
          <w:rFonts w:ascii="Arial" w:hAnsi="Arial" w:cs="Arial" w:hint="eastAsia"/>
          <w:color w:val="333333"/>
          <w:shd w:val="clear" w:color="auto" w:fill="FFFFFF"/>
        </w:rPr>
        <w:t>4</w:t>
      </w:r>
      <w:r>
        <w:rPr>
          <w:rFonts w:ascii="Arial" w:hAnsi="Arial" w:cs="Arial" w:hint="eastAsia"/>
          <w:color w:val="333333"/>
          <w:shd w:val="clear" w:color="auto" w:fill="FFFFFF"/>
        </w:rPr>
        <w:t>）</w:t>
      </w:r>
      <w:hyperlink r:id="rId15" w:history="1">
        <w:r w:rsidRPr="008E2588">
          <w:rPr>
            <w:rStyle w:val="a3"/>
            <w:rFonts w:ascii="Arial" w:hAnsi="Arial" w:cs="Arial"/>
            <w:shd w:val="clear" w:color="auto" w:fill="FFFFFF"/>
          </w:rPr>
          <w:t>https://github.com/pagekit/vue-resource</w:t>
        </w:r>
      </w:hyperlink>
    </w:p>
    <w:p w:rsidR="00AD5A82" w:rsidRDefault="00AD5A82" w:rsidP="00AD5A82">
      <w:pPr>
        <w:pStyle w:val="aa"/>
        <w:ind w:leftChars="666" w:left="1598" w:firstLine="0"/>
        <w:rPr>
          <w:rFonts w:ascii="Arial" w:hAnsi="Arial" w:cs="Arial" w:hint="eastAsia"/>
          <w:color w:val="333333"/>
          <w:shd w:val="clear" w:color="auto" w:fill="FFFFFF"/>
        </w:rPr>
      </w:pPr>
      <w:r>
        <w:rPr>
          <w:rFonts w:ascii="Arial" w:hAnsi="Arial" w:cs="Arial" w:hint="eastAsia"/>
          <w:color w:val="333333"/>
          <w:shd w:val="clear" w:color="auto" w:fill="FFFFFF"/>
        </w:rPr>
        <w:t>（</w:t>
      </w:r>
      <w:r w:rsidR="001F3990">
        <w:rPr>
          <w:rFonts w:ascii="Arial" w:hAnsi="Arial" w:cs="Arial" w:hint="eastAsia"/>
          <w:color w:val="333333"/>
          <w:shd w:val="clear" w:color="auto" w:fill="FFFFFF"/>
        </w:rPr>
        <w:t>5</w:t>
      </w:r>
      <w:r>
        <w:rPr>
          <w:rFonts w:ascii="Arial" w:hAnsi="Arial" w:cs="Arial" w:hint="eastAsia"/>
          <w:color w:val="333333"/>
          <w:shd w:val="clear" w:color="auto" w:fill="FFFFFF"/>
        </w:rPr>
        <w:t>）</w:t>
      </w:r>
      <w:hyperlink r:id="rId16" w:history="1">
        <w:r w:rsidRPr="008E2588">
          <w:rPr>
            <w:rStyle w:val="a3"/>
            <w:rFonts w:ascii="Arial" w:hAnsi="Arial" w:cs="Arial"/>
            <w:shd w:val="clear" w:color="auto" w:fill="FFFFFF"/>
          </w:rPr>
          <w:t>https://github.com/lss5270/vue-admin-spa</w:t>
        </w:r>
      </w:hyperlink>
    </w:p>
    <w:p w:rsidR="001F3990" w:rsidRDefault="00AD5A82" w:rsidP="00AD5A82">
      <w:pPr>
        <w:pStyle w:val="aa"/>
        <w:ind w:leftChars="666" w:left="1598" w:firstLine="0"/>
        <w:rPr>
          <w:rFonts w:ascii="Arial" w:hAnsi="Arial" w:cs="Arial" w:hint="eastAsia"/>
          <w:color w:val="333333"/>
          <w:shd w:val="clear" w:color="auto" w:fill="FFFFFF"/>
        </w:rPr>
      </w:pPr>
      <w:r>
        <w:rPr>
          <w:rFonts w:ascii="Arial" w:hAnsi="Arial" w:cs="Arial" w:hint="eastAsia"/>
          <w:color w:val="333333"/>
          <w:shd w:val="clear" w:color="auto" w:fill="FFFFFF"/>
        </w:rPr>
        <w:t>（</w:t>
      </w:r>
      <w:r w:rsidR="001F3990">
        <w:rPr>
          <w:rFonts w:ascii="Arial" w:hAnsi="Arial" w:cs="Arial" w:hint="eastAsia"/>
          <w:color w:val="333333"/>
          <w:shd w:val="clear" w:color="auto" w:fill="FFFFFF"/>
        </w:rPr>
        <w:t>6</w:t>
      </w:r>
      <w:r>
        <w:rPr>
          <w:rFonts w:ascii="Arial" w:hAnsi="Arial" w:cs="Arial" w:hint="eastAsia"/>
          <w:color w:val="333333"/>
          <w:shd w:val="clear" w:color="auto" w:fill="FFFFFF"/>
        </w:rPr>
        <w:t>）</w:t>
      </w:r>
      <w:r w:rsidRPr="00AD5A82">
        <w:rPr>
          <w:rFonts w:ascii="Arial" w:hAnsi="Arial" w:cs="Arial"/>
          <w:color w:val="333333"/>
          <w:shd w:val="clear" w:color="auto" w:fill="FFFFFF"/>
        </w:rPr>
        <w:t>https://github.com/vuejs-templates/webpack</w:t>
      </w:r>
      <w:r>
        <w:rPr>
          <w:rFonts w:ascii="Arial" w:hAnsi="Arial" w:cs="Arial" w:hint="eastAsia"/>
          <w:color w:val="333333"/>
          <w:shd w:val="clear" w:color="auto" w:fill="FFFFFF"/>
        </w:rPr>
        <w:t xml:space="preserve">    </w:t>
      </w:r>
    </w:p>
    <w:p w:rsidR="001F3990" w:rsidRDefault="001F3990" w:rsidP="006268C0">
      <w:pPr>
        <w:pStyle w:val="aa"/>
        <w:ind w:leftChars="666" w:left="2318" w:hangingChars="300" w:hanging="720"/>
        <w:rPr>
          <w:rFonts w:ascii="Arial" w:hAnsi="Arial" w:cs="Arial" w:hint="eastAsia"/>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7</w:t>
      </w:r>
      <w:r w:rsidR="006268C0">
        <w:rPr>
          <w:rFonts w:ascii="Arial" w:hAnsi="Arial" w:cs="Arial" w:hint="eastAsia"/>
          <w:color w:val="333333"/>
          <w:shd w:val="clear" w:color="auto" w:fill="FFFFFF"/>
        </w:rPr>
        <w:t>）</w:t>
      </w:r>
      <w:hyperlink r:id="rId17" w:history="1">
        <w:r w:rsidR="006268C0" w:rsidRPr="008E2588">
          <w:rPr>
            <w:rStyle w:val="a3"/>
            <w:rFonts w:ascii="Arial" w:hAnsi="Arial" w:cs="Arial"/>
            <w:shd w:val="clear" w:color="auto" w:fill="FFFFFF"/>
          </w:rPr>
          <w:t>https://baike.baidu.com/item/%E5%8C%BB%E9%99%A2%E7%AE%A1%E7%90%86%E7%B3%BB%E7%BB%9F/10253289?fr=aladdin#reference-[1]-3373982-wrap</w:t>
        </w:r>
      </w:hyperlink>
    </w:p>
    <w:p w:rsidR="00AD5A82" w:rsidRPr="00C10C62" w:rsidRDefault="00AD5A82" w:rsidP="00AD5A82">
      <w:pPr>
        <w:pStyle w:val="aa"/>
        <w:ind w:leftChars="666" w:left="1598" w:firstLine="0"/>
        <w:rPr>
          <w:rFonts w:ascii="Arial" w:hAnsi="Arial" w:cs="Arial"/>
          <w:color w:val="333333"/>
          <w:shd w:val="clear" w:color="auto" w:fill="FFFFFF"/>
        </w:rPr>
      </w:pPr>
      <w:r>
        <w:rPr>
          <w:rFonts w:ascii="Arial" w:hAnsi="Arial" w:cs="Arial" w:hint="eastAsia"/>
          <w:color w:val="333333"/>
          <w:shd w:val="clear" w:color="auto" w:fill="FFFFFF"/>
        </w:rPr>
        <w:t xml:space="preserve">      </w:t>
      </w:r>
    </w:p>
    <w:p w:rsidR="009F1830" w:rsidRDefault="0056738F">
      <w:pPr>
        <w:pStyle w:val="1"/>
        <w:rPr>
          <w:rFonts w:ascii="宋体" w:eastAsia="宋体" w:hAnsi="宋体"/>
        </w:rPr>
      </w:pPr>
      <w:bookmarkStart w:id="1" w:name="_toc746"/>
      <w:bookmarkEnd w:id="1"/>
      <w:r>
        <w:rPr>
          <w:rFonts w:ascii="宋体" w:eastAsia="宋体" w:hAnsi="宋体"/>
        </w:rPr>
        <w:t>2系统结构</w:t>
      </w:r>
    </w:p>
    <w:p w:rsidR="009F1830" w:rsidRDefault="0056738F">
      <w:pPr>
        <w:pStyle w:val="2"/>
        <w:tabs>
          <w:tab w:val="clear" w:pos="720"/>
        </w:tabs>
        <w:ind w:left="0" w:firstLine="0"/>
        <w:rPr>
          <w:rFonts w:eastAsia="宋体"/>
        </w:rPr>
      </w:pPr>
      <w:r>
        <w:rPr>
          <w:rFonts w:ascii="宋体" w:eastAsia="宋体" w:hAnsi="宋体"/>
        </w:rPr>
        <w:t>2.1 需求概述</w:t>
      </w:r>
    </w:p>
    <w:p w:rsidR="009F1830" w:rsidRPr="00C10C62" w:rsidRDefault="00C10C62" w:rsidP="00C10C62">
      <w:pPr>
        <w:pStyle w:val="aa"/>
        <w:ind w:firstLine="400"/>
        <w:rPr>
          <w:rFonts w:ascii="Arial" w:hAnsi="Arial" w:cs="Arial"/>
          <w:color w:val="333333"/>
          <w:shd w:val="clear" w:color="auto" w:fill="FFFFFF"/>
        </w:rPr>
      </w:pPr>
      <w:r>
        <w:t xml:space="preserve">  </w:t>
      </w:r>
      <w:r w:rsidR="00F661BD" w:rsidRPr="00C10C62">
        <w:rPr>
          <w:rFonts w:ascii="Arial" w:hAnsi="Arial" w:cs="Arial" w:hint="eastAsia"/>
          <w:color w:val="333333"/>
          <w:shd w:val="clear" w:color="auto" w:fill="FFFFFF"/>
        </w:rPr>
        <w:t>安逸医院内部管理系统主要实现了护士信息管理系统、医生信息管理系统、前台收银系统</w:t>
      </w:r>
      <w:r w:rsidR="00873085" w:rsidRPr="00C10C62">
        <w:rPr>
          <w:rFonts w:ascii="Arial" w:hAnsi="Arial" w:cs="Arial" w:hint="eastAsia"/>
          <w:color w:val="333333"/>
          <w:shd w:val="clear" w:color="auto" w:fill="FFFFFF"/>
        </w:rPr>
        <w:t>、药房系统、药库系统</w:t>
      </w:r>
      <w:r w:rsidR="007F08AB" w:rsidRPr="00C10C62">
        <w:rPr>
          <w:rFonts w:ascii="Arial" w:hAnsi="Arial" w:cs="Arial" w:hint="eastAsia"/>
          <w:color w:val="333333"/>
          <w:shd w:val="clear" w:color="auto" w:fill="FFFFFF"/>
        </w:rPr>
        <w:t>、患者信息管理系统以及医院基本信息介绍、登录界面等主要需</w:t>
      </w:r>
      <w:r w:rsidR="007F08AB" w:rsidRPr="00C10C62">
        <w:rPr>
          <w:rFonts w:ascii="Arial" w:hAnsi="Arial" w:cs="Arial" w:hint="eastAsia"/>
          <w:color w:val="333333"/>
          <w:shd w:val="clear" w:color="auto" w:fill="FFFFFF"/>
        </w:rPr>
        <w:lastRenderedPageBreak/>
        <w:t>求功能。</w:t>
      </w:r>
    </w:p>
    <w:p w:rsidR="009F1830" w:rsidRDefault="0056738F">
      <w:pPr>
        <w:pStyle w:val="2"/>
        <w:tabs>
          <w:tab w:val="clear" w:pos="720"/>
        </w:tabs>
        <w:ind w:left="0" w:firstLine="0"/>
        <w:rPr>
          <w:rFonts w:ascii="宋体" w:eastAsia="宋体" w:hAnsi="宋体" w:hint="eastAsia"/>
        </w:rPr>
      </w:pPr>
      <w:r>
        <w:rPr>
          <w:rFonts w:ascii="宋体" w:eastAsia="宋体" w:hAnsi="宋体"/>
        </w:rPr>
        <w:t>2.2 总体设计</w:t>
      </w:r>
    </w:p>
    <w:p w:rsidR="00011173" w:rsidRPr="00C10C62" w:rsidRDefault="00AD6A1B" w:rsidP="00C10C62">
      <w:pPr>
        <w:pStyle w:val="aa"/>
        <w:ind w:firstLine="400"/>
        <w:rPr>
          <w:rFonts w:ascii="Arial" w:hAnsi="Arial" w:cs="Arial"/>
          <w:color w:val="333333"/>
          <w:shd w:val="clear" w:color="auto" w:fill="FFFFFF"/>
        </w:rPr>
      </w:pPr>
      <w:r>
        <w:rPr>
          <w:rFonts w:hint="eastAsia"/>
        </w:rPr>
        <w:t xml:space="preserve"> </w:t>
      </w:r>
      <w:r w:rsidR="00011173">
        <w:rPr>
          <w:rFonts w:hint="eastAsia"/>
        </w:rPr>
        <w:t xml:space="preserve"> </w:t>
      </w:r>
      <w:r w:rsidR="00011173" w:rsidRPr="00C10C62">
        <w:rPr>
          <w:rFonts w:ascii="Arial" w:hAnsi="Arial" w:cs="Arial"/>
          <w:color w:val="333333"/>
          <w:shd w:val="clear" w:color="auto" w:fill="FFFFFF"/>
        </w:rPr>
        <w:t>实现医院管理系统的目的就是为了以更现代化、科学化、规范化的手段来加强医院的管理，提高医院的工作效率，改进医疗质量，从而树立现代医院的新形象，按照国家相关规定，高标准、高要求的开发条件，符合国家卫计委《医院信息系统基本功能规范》和卫计委与财务部共同发布的新《医院财务管理制度》的规范</w:t>
      </w:r>
      <w:r w:rsidR="00011173" w:rsidRPr="00C10C62">
        <w:rPr>
          <w:rFonts w:ascii="Arial" w:hAnsi="Arial" w:cs="Arial"/>
          <w:color w:val="333333"/>
          <w:shd w:val="clear" w:color="auto" w:fill="FFFFFF"/>
        </w:rPr>
        <w:t xml:space="preserve"> </w:t>
      </w:r>
      <w:r w:rsidR="00011173" w:rsidRPr="00C10C62">
        <w:rPr>
          <w:rFonts w:ascii="Arial" w:hAnsi="Arial" w:cs="Arial"/>
          <w:color w:val="333333"/>
          <w:shd w:val="clear" w:color="auto" w:fill="FFFFFF"/>
        </w:rPr>
        <w:t>与要求</w:t>
      </w:r>
      <w:r w:rsidR="00011173" w:rsidRPr="00C10C62">
        <w:rPr>
          <w:rFonts w:ascii="Arial" w:hAnsi="Arial" w:cs="Arial" w:hint="eastAsia"/>
          <w:color w:val="333333"/>
          <w:shd w:val="clear" w:color="auto" w:fill="FFFFFF"/>
        </w:rPr>
        <w:t>，</w:t>
      </w:r>
      <w:r w:rsidR="00011173" w:rsidRPr="00C10C62">
        <w:rPr>
          <w:rFonts w:ascii="Arial" w:hAnsi="Arial" w:cs="Arial"/>
          <w:color w:val="333333"/>
          <w:shd w:val="clear" w:color="auto" w:fill="FFFFFF"/>
        </w:rPr>
        <w:t>精心打造的新一代医院信息管理系统</w:t>
      </w:r>
      <w:r w:rsidR="00011173" w:rsidRPr="00C10C62">
        <w:rPr>
          <w:rFonts w:ascii="Arial" w:hAnsi="Arial" w:cs="Arial" w:hint="eastAsia"/>
          <w:color w:val="333333"/>
          <w:shd w:val="clear" w:color="auto" w:fill="FFFFFF"/>
        </w:rPr>
        <w:t>。</w:t>
      </w:r>
    </w:p>
    <w:p w:rsidR="008B22CC" w:rsidRDefault="008B22CC" w:rsidP="00C10C62">
      <w:pPr>
        <w:pStyle w:val="aa"/>
        <w:ind w:firstLine="400"/>
        <w:rPr>
          <w:rFonts w:ascii="Arial" w:hAnsi="Arial" w:cs="Arial" w:hint="eastAsia"/>
          <w:color w:val="333333"/>
          <w:shd w:val="clear" w:color="auto" w:fill="FFFFFF"/>
        </w:rPr>
      </w:pPr>
      <w:r w:rsidRPr="00C10C62">
        <w:rPr>
          <w:rFonts w:ascii="Arial" w:hAnsi="Arial" w:cs="Arial" w:hint="eastAsia"/>
          <w:color w:val="333333"/>
          <w:shd w:val="clear" w:color="auto" w:fill="FFFFFF"/>
        </w:rPr>
        <w:t>安逸医院内部管理系统是一款基于</w:t>
      </w:r>
      <w:proofErr w:type="spellStart"/>
      <w:r w:rsidRPr="00C10C62">
        <w:rPr>
          <w:rFonts w:ascii="Arial" w:hAnsi="Arial" w:cs="Arial"/>
          <w:color w:val="333333"/>
          <w:shd w:val="clear" w:color="auto" w:fill="FFFFFF"/>
        </w:rPr>
        <w:t>vue</w:t>
      </w:r>
      <w:proofErr w:type="spellEnd"/>
      <w:r w:rsidRPr="00C10C62">
        <w:rPr>
          <w:rFonts w:ascii="Arial" w:hAnsi="Arial" w:cs="Arial"/>
          <w:color w:val="333333"/>
          <w:shd w:val="clear" w:color="auto" w:fill="FFFFFF"/>
        </w:rPr>
        <w:t>-cli</w:t>
      </w:r>
      <w:r w:rsidRPr="00C10C62">
        <w:rPr>
          <w:rFonts w:ascii="Arial" w:hAnsi="Arial" w:cs="Arial" w:hint="eastAsia"/>
          <w:color w:val="333333"/>
          <w:shd w:val="clear" w:color="auto" w:fill="FFFFFF"/>
        </w:rPr>
        <w:t>开发环境而搭建的系统底层框架，使用</w:t>
      </w:r>
      <w:r w:rsidRPr="00C10C62">
        <w:rPr>
          <w:rFonts w:ascii="Arial" w:hAnsi="Arial" w:cs="Arial"/>
          <w:color w:val="333333"/>
          <w:shd w:val="clear" w:color="auto" w:fill="FFFFFF"/>
        </w:rPr>
        <w:t>vue.js</w:t>
      </w:r>
      <w:r w:rsidRPr="00C10C62">
        <w:rPr>
          <w:rFonts w:ascii="Arial" w:hAnsi="Arial" w:cs="Arial" w:hint="eastAsia"/>
          <w:color w:val="333333"/>
          <w:shd w:val="clear" w:color="auto" w:fill="FFFFFF"/>
        </w:rPr>
        <w:t>、</w:t>
      </w:r>
      <w:proofErr w:type="spellStart"/>
      <w:r w:rsidRPr="00C10C62">
        <w:rPr>
          <w:rFonts w:ascii="Arial" w:hAnsi="Arial" w:cs="Arial"/>
          <w:color w:val="333333"/>
          <w:shd w:val="clear" w:color="auto" w:fill="FFFFFF"/>
        </w:rPr>
        <w:t>webpack</w:t>
      </w:r>
      <w:proofErr w:type="spellEnd"/>
      <w:r w:rsidRPr="00C10C62">
        <w:rPr>
          <w:rFonts w:ascii="Arial" w:hAnsi="Arial" w:cs="Arial" w:hint="eastAsia"/>
          <w:color w:val="333333"/>
          <w:shd w:val="clear" w:color="auto" w:fill="FFFFFF"/>
        </w:rPr>
        <w:t>、</w:t>
      </w:r>
      <w:proofErr w:type="spellStart"/>
      <w:r w:rsidRPr="00C10C62">
        <w:rPr>
          <w:rFonts w:ascii="Arial" w:hAnsi="Arial" w:cs="Arial"/>
          <w:color w:val="333333"/>
          <w:shd w:val="clear" w:color="auto" w:fill="FFFFFF"/>
        </w:rPr>
        <w:t>vue</w:t>
      </w:r>
      <w:proofErr w:type="spellEnd"/>
      <w:r w:rsidRPr="00C10C62">
        <w:rPr>
          <w:rFonts w:ascii="Arial" w:hAnsi="Arial" w:cs="Arial"/>
          <w:color w:val="333333"/>
          <w:shd w:val="clear" w:color="auto" w:fill="FFFFFF"/>
        </w:rPr>
        <w:t>-router</w:t>
      </w:r>
      <w:r w:rsidRPr="00C10C62">
        <w:rPr>
          <w:rFonts w:ascii="Arial" w:hAnsi="Arial" w:cs="Arial" w:hint="eastAsia"/>
          <w:color w:val="333333"/>
          <w:shd w:val="clear" w:color="auto" w:fill="FFFFFF"/>
        </w:rPr>
        <w:t>、</w:t>
      </w:r>
      <w:r w:rsidRPr="00C10C62">
        <w:rPr>
          <w:rFonts w:ascii="Arial" w:hAnsi="Arial" w:cs="Arial"/>
          <w:color w:val="333333"/>
          <w:shd w:val="clear" w:color="auto" w:fill="FFFFFF"/>
        </w:rPr>
        <w:t xml:space="preserve"> </w:t>
      </w:r>
      <w:proofErr w:type="spellStart"/>
      <w:r w:rsidRPr="00C10C62">
        <w:rPr>
          <w:rFonts w:ascii="Arial" w:hAnsi="Arial" w:cs="Arial"/>
          <w:color w:val="333333"/>
          <w:shd w:val="clear" w:color="auto" w:fill="FFFFFF"/>
        </w:rPr>
        <w:t>vue</w:t>
      </w:r>
      <w:proofErr w:type="spellEnd"/>
      <w:r w:rsidRPr="00C10C62">
        <w:rPr>
          <w:rFonts w:ascii="Arial" w:hAnsi="Arial" w:cs="Arial"/>
          <w:color w:val="333333"/>
          <w:shd w:val="clear" w:color="auto" w:fill="FFFFFF"/>
        </w:rPr>
        <w:t>-resource</w:t>
      </w:r>
      <w:r w:rsidRPr="00C10C62">
        <w:rPr>
          <w:rFonts w:ascii="Arial" w:hAnsi="Arial" w:cs="Arial" w:hint="eastAsia"/>
          <w:color w:val="333333"/>
          <w:shd w:val="clear" w:color="auto" w:fill="FFFFFF"/>
        </w:rPr>
        <w:t>、</w:t>
      </w:r>
      <w:r w:rsidRPr="00C10C62">
        <w:rPr>
          <w:rFonts w:ascii="Arial" w:hAnsi="Arial" w:cs="Arial"/>
          <w:color w:val="333333"/>
          <w:shd w:val="clear" w:color="auto" w:fill="FFFFFF"/>
        </w:rPr>
        <w:t xml:space="preserve"> </w:t>
      </w:r>
      <w:proofErr w:type="spellStart"/>
      <w:r w:rsidRPr="00C10C62">
        <w:rPr>
          <w:rFonts w:ascii="Arial" w:hAnsi="Arial" w:cs="Arial"/>
          <w:color w:val="333333"/>
          <w:shd w:val="clear" w:color="auto" w:fill="FFFFFF"/>
        </w:rPr>
        <w:t>ESlint</w:t>
      </w:r>
      <w:proofErr w:type="spellEnd"/>
      <w:r w:rsidRPr="00C10C62">
        <w:rPr>
          <w:rFonts w:ascii="Arial" w:hAnsi="Arial" w:cs="Arial" w:hint="eastAsia"/>
          <w:color w:val="333333"/>
          <w:shd w:val="clear" w:color="auto" w:fill="FFFFFF"/>
        </w:rPr>
        <w:t>、</w:t>
      </w:r>
      <w:r w:rsidRPr="00C10C62">
        <w:rPr>
          <w:rFonts w:ascii="Arial" w:hAnsi="Arial" w:cs="Arial"/>
          <w:color w:val="333333"/>
          <w:shd w:val="clear" w:color="auto" w:fill="FFFFFF"/>
        </w:rPr>
        <w:t xml:space="preserve"> </w:t>
      </w:r>
      <w:proofErr w:type="spellStart"/>
      <w:r w:rsidRPr="00C10C62">
        <w:rPr>
          <w:rFonts w:ascii="Arial" w:hAnsi="Arial" w:cs="Arial"/>
          <w:color w:val="333333"/>
          <w:shd w:val="clear" w:color="auto" w:fill="FFFFFF"/>
        </w:rPr>
        <w:t>ElementUI</w:t>
      </w:r>
      <w:proofErr w:type="spellEnd"/>
      <w:r w:rsidRPr="00C10C62">
        <w:rPr>
          <w:rFonts w:ascii="Arial" w:hAnsi="Arial" w:cs="Arial"/>
          <w:color w:val="333333"/>
          <w:shd w:val="clear" w:color="auto" w:fill="FFFFFF"/>
        </w:rPr>
        <w:t xml:space="preserve"> </w:t>
      </w:r>
      <w:r w:rsidRPr="00C10C62">
        <w:rPr>
          <w:rFonts w:ascii="Arial" w:hAnsi="Arial" w:cs="Arial" w:hint="eastAsia"/>
          <w:color w:val="333333"/>
          <w:shd w:val="clear" w:color="auto" w:fill="FFFFFF"/>
        </w:rPr>
        <w:t>、</w:t>
      </w:r>
      <w:proofErr w:type="spellStart"/>
      <w:r w:rsidRPr="00C10C62">
        <w:rPr>
          <w:rFonts w:ascii="Arial" w:hAnsi="Arial" w:cs="Arial"/>
          <w:color w:val="333333"/>
          <w:shd w:val="clear" w:color="auto" w:fill="FFFFFF"/>
        </w:rPr>
        <w:t>stylu</w:t>
      </w:r>
      <w:proofErr w:type="spellEnd"/>
      <w:r w:rsidRPr="00C10C62">
        <w:rPr>
          <w:rFonts w:ascii="Arial" w:hAnsi="Arial" w:cs="Arial"/>
          <w:color w:val="333333"/>
          <w:shd w:val="clear" w:color="auto" w:fill="FFFFFF"/>
        </w:rPr>
        <w:t xml:space="preserve"> </w:t>
      </w:r>
      <w:r w:rsidRPr="00C10C62">
        <w:rPr>
          <w:rFonts w:ascii="Arial" w:hAnsi="Arial" w:cs="Arial" w:hint="eastAsia"/>
          <w:color w:val="333333"/>
          <w:shd w:val="clear" w:color="auto" w:fill="FFFFFF"/>
        </w:rPr>
        <w:t>、</w:t>
      </w:r>
      <w:proofErr w:type="spellStart"/>
      <w:r w:rsidRPr="00C10C62">
        <w:rPr>
          <w:rFonts w:ascii="Arial" w:hAnsi="Arial" w:cs="Arial"/>
          <w:color w:val="333333"/>
          <w:shd w:val="clear" w:color="auto" w:fill="FFFFFF"/>
        </w:rPr>
        <w:t>github</w:t>
      </w:r>
      <w:proofErr w:type="spellEnd"/>
      <w:r w:rsidRPr="00C10C62">
        <w:rPr>
          <w:rFonts w:ascii="Arial" w:hAnsi="Arial" w:cs="Arial"/>
          <w:color w:val="333333"/>
          <w:shd w:val="clear" w:color="auto" w:fill="FFFFFF"/>
        </w:rPr>
        <w:t>团队协作</w:t>
      </w:r>
      <w:r w:rsidRPr="00C10C62">
        <w:rPr>
          <w:rFonts w:ascii="Arial" w:hAnsi="Arial" w:cs="Arial"/>
          <w:color w:val="333333"/>
          <w:shd w:val="clear" w:color="auto" w:fill="FFFFFF"/>
        </w:rPr>
        <w:t xml:space="preserve"> </w:t>
      </w:r>
      <w:r w:rsidRPr="00C10C62">
        <w:rPr>
          <w:rFonts w:ascii="Arial" w:hAnsi="Arial" w:cs="Arial" w:hint="eastAsia"/>
          <w:color w:val="333333"/>
          <w:shd w:val="clear" w:color="auto" w:fill="FFFFFF"/>
        </w:rPr>
        <w:t>、</w:t>
      </w:r>
      <w:proofErr w:type="spellStart"/>
      <w:r w:rsidRPr="00C10C62">
        <w:rPr>
          <w:rFonts w:ascii="Arial" w:hAnsi="Arial" w:cs="Arial"/>
          <w:color w:val="333333"/>
          <w:shd w:val="clear" w:color="auto" w:fill="FFFFFF"/>
        </w:rPr>
        <w:t>Git</w:t>
      </w:r>
      <w:proofErr w:type="spellEnd"/>
      <w:r w:rsidRPr="00C10C62">
        <w:rPr>
          <w:rFonts w:ascii="Arial" w:hAnsi="Arial" w:cs="Arial"/>
          <w:color w:val="333333"/>
          <w:shd w:val="clear" w:color="auto" w:fill="FFFFFF"/>
        </w:rPr>
        <w:t>版本控制工具</w:t>
      </w:r>
      <w:r w:rsidRPr="00C10C62">
        <w:rPr>
          <w:rFonts w:ascii="Arial" w:hAnsi="Arial" w:cs="Arial" w:hint="eastAsia"/>
          <w:color w:val="333333"/>
          <w:shd w:val="clear" w:color="auto" w:fill="FFFFFF"/>
        </w:rPr>
        <w:t>等多种开发技术</w:t>
      </w:r>
      <w:r w:rsidR="005F1EA1" w:rsidRPr="00C10C62">
        <w:rPr>
          <w:rFonts w:ascii="Arial" w:hAnsi="Arial" w:cs="Arial" w:hint="eastAsia"/>
          <w:color w:val="333333"/>
          <w:shd w:val="clear" w:color="auto" w:fill="FFFFFF"/>
        </w:rPr>
        <w:t>通过</w:t>
      </w:r>
      <w:proofErr w:type="spellStart"/>
      <w:r w:rsidR="005F1EA1" w:rsidRPr="00C10C62">
        <w:rPr>
          <w:rFonts w:ascii="Arial" w:hAnsi="Arial" w:cs="Arial" w:hint="eastAsia"/>
          <w:color w:val="333333"/>
          <w:shd w:val="clear" w:color="auto" w:fill="FFFFFF"/>
        </w:rPr>
        <w:t>json</w:t>
      </w:r>
      <w:proofErr w:type="spellEnd"/>
      <w:r w:rsidR="005F1EA1" w:rsidRPr="00C10C62">
        <w:rPr>
          <w:rFonts w:ascii="Arial" w:hAnsi="Arial" w:cs="Arial" w:hint="eastAsia"/>
          <w:color w:val="333333"/>
          <w:shd w:val="clear" w:color="auto" w:fill="FFFFFF"/>
        </w:rPr>
        <w:t>数据来模拟后台接口从而</w:t>
      </w:r>
      <w:r w:rsidRPr="00C10C62">
        <w:rPr>
          <w:rFonts w:ascii="Arial" w:hAnsi="Arial" w:cs="Arial" w:hint="eastAsia"/>
          <w:color w:val="333333"/>
          <w:shd w:val="clear" w:color="auto" w:fill="FFFFFF"/>
        </w:rPr>
        <w:t>实现各个子系统模块的信息管理功能，便于各个子系统</w:t>
      </w:r>
      <w:r w:rsidR="00011173" w:rsidRPr="00C10C62">
        <w:rPr>
          <w:rFonts w:ascii="Arial" w:hAnsi="Arial" w:cs="Arial" w:hint="eastAsia"/>
          <w:color w:val="333333"/>
          <w:shd w:val="clear" w:color="auto" w:fill="FFFFFF"/>
        </w:rPr>
        <w:t>（护士信息管理系统、医生信息管理系统、前台收银系统、药房系统、药库系统、患者信息管理系统以及医院基</w:t>
      </w:r>
      <w:r w:rsidR="00011173" w:rsidRPr="00C10C62">
        <w:rPr>
          <w:rFonts w:hint="eastAsia"/>
        </w:rPr>
        <w:t>本信息介绍、登录界面</w:t>
      </w:r>
      <w:r w:rsidR="00011173"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之间的功能明确，而且</w:t>
      </w:r>
      <w:r w:rsidR="00011173" w:rsidRPr="00C10C62">
        <w:rPr>
          <w:rFonts w:ascii="Arial" w:hAnsi="Arial" w:cs="Arial" w:hint="eastAsia"/>
          <w:color w:val="333333"/>
          <w:shd w:val="clear" w:color="auto" w:fill="FFFFFF"/>
        </w:rPr>
        <w:t>有利于实现各个子系统功能的扩展性以及重用性。该系统是一套具备完整信息管理功能的业务管理系统，能适合广泛普遍医院的管理需求。</w:t>
      </w:r>
    </w:p>
    <w:p w:rsidR="00800428" w:rsidRPr="00982560" w:rsidRDefault="00800428" w:rsidP="00C10C62">
      <w:pPr>
        <w:pStyle w:val="aa"/>
        <w:ind w:firstLine="400"/>
        <w:rPr>
          <w:rFonts w:ascii="Arial" w:hAnsi="Arial" w:cs="Arial" w:hint="eastAsia"/>
          <w:color w:val="333333"/>
          <w:shd w:val="clear" w:color="auto" w:fill="FFFFFF"/>
        </w:rPr>
      </w:pPr>
      <w:r>
        <w:rPr>
          <w:rFonts w:ascii="Arial" w:hAnsi="Arial" w:cs="Arial" w:hint="eastAsia"/>
          <w:color w:val="333333"/>
          <w:shd w:val="clear" w:color="auto" w:fill="FFFFFF"/>
        </w:rPr>
        <w:t>优点：</w:t>
      </w:r>
      <w:r w:rsidRPr="00982560">
        <w:rPr>
          <w:rFonts w:ascii="Arial" w:hAnsi="Arial" w:cs="Arial"/>
          <w:color w:val="333333"/>
          <w:shd w:val="clear" w:color="auto" w:fill="FFFFFF"/>
        </w:rPr>
        <w:t xml:space="preserve">　</w:t>
      </w:r>
      <w:r w:rsidRPr="00982560">
        <w:rPr>
          <w:rFonts w:ascii="Arial" w:hAnsi="Arial" w:cs="Arial" w:hint="eastAsia"/>
          <w:color w:val="333333"/>
          <w:shd w:val="clear" w:color="auto" w:fill="FFFFFF"/>
        </w:rPr>
        <w:t>1.</w:t>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由于考虑到数据输入的速度及准确性，本系统在输入的过程中大量采用了代码输入的方式。</w:t>
      </w:r>
    </w:p>
    <w:p w:rsidR="009F1830" w:rsidRPr="00982560" w:rsidRDefault="00800428" w:rsidP="00982560">
      <w:pPr>
        <w:pStyle w:val="aa"/>
        <w:ind w:firstLine="400"/>
        <w:rPr>
          <w:rFonts w:ascii="Arial" w:hAnsi="Arial" w:cs="Arial" w:hint="eastAsia"/>
          <w:color w:val="333333"/>
          <w:shd w:val="clear" w:color="auto" w:fill="FFFFFF"/>
        </w:rPr>
      </w:pPr>
      <w:r w:rsidRPr="00982560">
        <w:rPr>
          <w:rFonts w:ascii="Arial" w:hAnsi="Arial" w:cs="Arial" w:hint="eastAsia"/>
          <w:color w:val="333333"/>
          <w:shd w:val="clear" w:color="auto" w:fill="FFFFFF"/>
        </w:rPr>
        <w:t>2.</w:t>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维护方便，功能强大</w:t>
      </w:r>
      <w:r w:rsidRPr="00982560">
        <w:rPr>
          <w:rFonts w:ascii="Arial" w:hAnsi="Arial" w:cs="Arial"/>
          <w:color w:val="333333"/>
          <w:shd w:val="clear" w:color="auto" w:fill="FFFFFF"/>
        </w:rPr>
        <w:br/>
      </w:r>
      <w:r w:rsidRPr="00982560">
        <w:rPr>
          <w:rFonts w:ascii="Arial" w:hAnsi="Arial" w:cs="Arial"/>
          <w:color w:val="333333"/>
          <w:shd w:val="clear" w:color="auto" w:fill="FFFFFF"/>
        </w:rPr>
        <w:t xml:space="preserve">　　采用大型数据库提供的数据维护功能。</w:t>
      </w:r>
    </w:p>
    <w:p w:rsidR="00800428" w:rsidRPr="00982560" w:rsidRDefault="00800428" w:rsidP="00982560">
      <w:pPr>
        <w:pStyle w:val="aa"/>
        <w:ind w:firstLine="400"/>
        <w:rPr>
          <w:rFonts w:ascii="Arial" w:hAnsi="Arial" w:cs="Arial" w:hint="eastAsia"/>
          <w:color w:val="333333"/>
          <w:shd w:val="clear" w:color="auto" w:fill="FFFFFF"/>
        </w:rPr>
      </w:pPr>
      <w:r w:rsidRPr="00982560">
        <w:rPr>
          <w:rFonts w:ascii="Arial" w:hAnsi="Arial" w:cs="Arial" w:hint="eastAsia"/>
          <w:color w:val="333333"/>
          <w:shd w:val="clear" w:color="auto" w:fill="FFFFFF"/>
        </w:rPr>
        <w:t>3.</w:t>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实用性强，适应不同规模医院</w:t>
      </w:r>
      <w:r w:rsidRPr="00982560">
        <w:rPr>
          <w:rFonts w:ascii="Arial" w:hAnsi="Arial" w:cs="Arial"/>
          <w:color w:val="333333"/>
          <w:shd w:val="clear" w:color="auto" w:fill="FFFFFF"/>
        </w:rPr>
        <w:br/>
      </w:r>
      <w:r w:rsidRPr="00982560">
        <w:rPr>
          <w:rFonts w:ascii="Arial" w:hAnsi="Arial" w:cs="Arial"/>
          <w:color w:val="333333"/>
          <w:shd w:val="clear" w:color="auto" w:fill="FFFFFF"/>
        </w:rPr>
        <w:t xml:space="preserve">　　系统软、硬件环境能够适应不同规模、不同种类医院的需要。</w:t>
      </w:r>
    </w:p>
    <w:p w:rsidR="00800428" w:rsidRPr="00982560" w:rsidRDefault="00800428" w:rsidP="00982560">
      <w:pPr>
        <w:pStyle w:val="aa"/>
        <w:ind w:firstLine="400"/>
        <w:rPr>
          <w:rFonts w:ascii="Arial" w:hAnsi="Arial" w:cs="Arial" w:hint="eastAsia"/>
          <w:color w:val="333333"/>
          <w:shd w:val="clear" w:color="auto" w:fill="FFFFFF"/>
        </w:rPr>
      </w:pPr>
      <w:r w:rsidRPr="00982560">
        <w:rPr>
          <w:rFonts w:ascii="Arial" w:hAnsi="Arial" w:cs="Arial" w:hint="eastAsia"/>
          <w:color w:val="333333"/>
          <w:shd w:val="clear" w:color="auto" w:fill="FFFFFF"/>
        </w:rPr>
        <w:t>4.</w:t>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保密性、安全性</w:t>
      </w:r>
      <w:r w:rsidRPr="00982560">
        <w:rPr>
          <w:rFonts w:ascii="Arial" w:hAnsi="Arial" w:cs="Arial"/>
          <w:color w:val="333333"/>
          <w:shd w:val="clear" w:color="auto" w:fill="FFFFFF"/>
        </w:rPr>
        <w:br/>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 xml:space="preserve">l </w:t>
      </w:r>
      <w:r w:rsidRPr="00982560">
        <w:rPr>
          <w:rFonts w:ascii="Arial" w:hAnsi="Arial" w:cs="Arial"/>
          <w:color w:val="333333"/>
          <w:shd w:val="clear" w:color="auto" w:fill="FFFFFF"/>
        </w:rPr>
        <w:t>在系统保密性方面，采用分级管理的方法，不同级别的用户具有不同的权限，用户可根据个人喜好，自行设定口令。</w:t>
      </w:r>
      <w:r w:rsidRPr="00982560">
        <w:rPr>
          <w:rFonts w:ascii="Arial" w:hAnsi="Arial" w:cs="Arial"/>
          <w:color w:val="333333"/>
          <w:shd w:val="clear" w:color="auto" w:fill="FFFFFF"/>
        </w:rPr>
        <w:br/>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 xml:space="preserve">l </w:t>
      </w:r>
      <w:r w:rsidRPr="00982560">
        <w:rPr>
          <w:rFonts w:ascii="Arial" w:hAnsi="Arial" w:cs="Arial"/>
          <w:color w:val="333333"/>
          <w:shd w:val="clear" w:color="auto" w:fill="FFFFFF"/>
        </w:rPr>
        <w:t>在系统可靠性与安全性方面，充分利用数据库的稳定性与高度安全性功能。</w:t>
      </w:r>
    </w:p>
    <w:p w:rsidR="00800428" w:rsidRPr="00982560" w:rsidRDefault="00800428" w:rsidP="00982560">
      <w:pPr>
        <w:pStyle w:val="aa"/>
        <w:ind w:firstLine="400"/>
        <w:rPr>
          <w:rFonts w:ascii="Arial" w:hAnsi="Arial" w:cs="Arial" w:hint="eastAsia"/>
          <w:color w:val="333333"/>
          <w:shd w:val="clear" w:color="auto" w:fill="FFFFFF"/>
        </w:rPr>
      </w:pPr>
      <w:r w:rsidRPr="00982560">
        <w:rPr>
          <w:rFonts w:ascii="Arial" w:hAnsi="Arial" w:cs="Arial" w:hint="eastAsia"/>
          <w:color w:val="333333"/>
          <w:shd w:val="clear" w:color="auto" w:fill="FFFFFF"/>
        </w:rPr>
        <w:t>5.</w:t>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操作简单，界面友好</w:t>
      </w:r>
      <w:r w:rsidR="00982560" w:rsidRPr="00982560">
        <w:rPr>
          <w:rFonts w:ascii="Arial" w:hAnsi="Arial" w:cs="Arial" w:hint="eastAsia"/>
          <w:color w:val="333333"/>
          <w:shd w:val="clear" w:color="auto" w:fill="FFFFFF"/>
        </w:rPr>
        <w:t>，</w:t>
      </w:r>
      <w:r w:rsidR="00982560" w:rsidRPr="00982560">
        <w:rPr>
          <w:rFonts w:ascii="Arial" w:hAnsi="Arial" w:cs="Arial"/>
          <w:color w:val="333333"/>
          <w:shd w:val="clear" w:color="auto" w:fill="FFFFFF"/>
        </w:rPr>
        <w:t> </w:t>
      </w:r>
      <w:r w:rsidR="00982560" w:rsidRPr="00982560">
        <w:rPr>
          <w:rFonts w:ascii="Arial" w:hAnsi="Arial" w:cs="Arial"/>
          <w:color w:val="333333"/>
          <w:shd w:val="clear" w:color="auto" w:fill="FFFFFF"/>
        </w:rPr>
        <w:t>系统运行过程中，大量使用各类对话框。</w:t>
      </w:r>
    </w:p>
    <w:p w:rsidR="00982560" w:rsidRPr="00982560" w:rsidRDefault="00982560" w:rsidP="00982560">
      <w:pPr>
        <w:pStyle w:val="aa"/>
        <w:ind w:firstLine="400"/>
        <w:rPr>
          <w:rFonts w:ascii="Arial" w:hAnsi="Arial" w:cs="Arial"/>
          <w:color w:val="333333"/>
          <w:shd w:val="clear" w:color="auto" w:fill="FFFFFF"/>
        </w:rPr>
        <w:sectPr w:rsidR="00982560" w:rsidRPr="00982560">
          <w:headerReference w:type="default" r:id="rId18"/>
          <w:footerReference w:type="even" r:id="rId19"/>
          <w:footerReference w:type="default" r:id="rId20"/>
          <w:headerReference w:type="first" r:id="rId21"/>
          <w:footerReference w:type="first" r:id="rId22"/>
          <w:pgSz w:w="11906" w:h="16838"/>
          <w:pgMar w:top="1700" w:right="850" w:bottom="1700" w:left="1417" w:header="1134" w:footer="1134" w:gutter="0"/>
          <w:cols w:space="720"/>
          <w:docGrid w:linePitch="600" w:charSpace="32768"/>
        </w:sectPr>
      </w:pPr>
      <w:r w:rsidRPr="00982560">
        <w:rPr>
          <w:rFonts w:ascii="Arial" w:hAnsi="Arial" w:cs="Arial" w:hint="eastAsia"/>
          <w:color w:val="333333"/>
          <w:shd w:val="clear" w:color="auto" w:fill="FFFFFF"/>
        </w:rPr>
        <w:t>6.</w:t>
      </w:r>
      <w:r w:rsidRPr="00982560">
        <w:rPr>
          <w:rFonts w:ascii="Arial" w:hAnsi="Arial" w:cs="Arial"/>
          <w:color w:val="333333"/>
          <w:shd w:val="clear" w:color="auto" w:fill="FFFFFF"/>
        </w:rPr>
        <w:t xml:space="preserve"> </w:t>
      </w:r>
      <w:r w:rsidRPr="00982560">
        <w:rPr>
          <w:rFonts w:ascii="Arial" w:hAnsi="Arial" w:cs="Arial"/>
          <w:color w:val="333333"/>
          <w:shd w:val="clear" w:color="auto" w:fill="FFFFFF"/>
        </w:rPr>
        <w:t>提供的</w:t>
      </w:r>
      <w:r w:rsidRPr="00982560">
        <w:rPr>
          <w:rFonts w:ascii="Arial" w:hAnsi="Arial" w:cs="Arial"/>
          <w:color w:val="333333"/>
          <w:shd w:val="clear" w:color="auto" w:fill="FFFFFF"/>
        </w:rPr>
        <w:t>操作界面，使用户易于掌握、易于使用。系统操作是通过诸如对话、肖像、菜单等图形界面和符号的操作来完成的，大部分操作通过鼠标执行，使用方便。</w:t>
      </w:r>
    </w:p>
    <w:p w:rsidR="009F1830" w:rsidRDefault="0056738F">
      <w:pPr>
        <w:pStyle w:val="1"/>
        <w:rPr>
          <w:rFonts w:ascii="宋体" w:eastAsia="宋体" w:hAnsi="宋体"/>
        </w:rPr>
      </w:pPr>
      <w:r>
        <w:rPr>
          <w:rFonts w:ascii="宋体" w:eastAsia="宋体" w:hAnsi="宋体"/>
        </w:rPr>
        <w:lastRenderedPageBreak/>
        <w:t>3.系统详细设计说明</w:t>
      </w:r>
    </w:p>
    <w:p w:rsidR="009F1830" w:rsidRDefault="0056738F">
      <w:pPr>
        <w:pStyle w:val="2"/>
        <w:tabs>
          <w:tab w:val="clear" w:pos="720"/>
        </w:tabs>
        <w:ind w:left="0" w:firstLine="0"/>
        <w:rPr>
          <w:rFonts w:ascii="宋体" w:eastAsia="宋体" w:hAnsi="宋体" w:hint="eastAsia"/>
        </w:rPr>
      </w:pPr>
      <w:r>
        <w:rPr>
          <w:rFonts w:ascii="宋体" w:eastAsia="宋体" w:hAnsi="宋体"/>
        </w:rPr>
        <w:t>3.1 包及类结构设计</w:t>
      </w:r>
    </w:p>
    <w:p w:rsidR="00AC255A" w:rsidRPr="00C10C62" w:rsidRDefault="00AC255A" w:rsidP="00AC255A">
      <w:pPr>
        <w:ind w:firstLineChars="100" w:firstLine="240"/>
        <w:rPr>
          <w:rFonts w:ascii="Arial" w:hAnsi="Arial" w:cs="Arial"/>
          <w:color w:val="333333"/>
          <w:shd w:val="clear" w:color="auto" w:fill="FFFFFF"/>
        </w:rPr>
      </w:pPr>
      <w:r w:rsidRPr="00C10C62">
        <w:rPr>
          <w:rFonts w:ascii="Arial" w:hAnsi="Arial" w:cs="Arial" w:hint="eastAsia"/>
          <w:color w:val="333333"/>
          <w:shd w:val="clear" w:color="auto" w:fill="FFFFFF"/>
        </w:rPr>
        <w:t>不适用</w:t>
      </w:r>
    </w:p>
    <w:p w:rsidR="009F1830" w:rsidRDefault="0056738F">
      <w:pPr>
        <w:pStyle w:val="2"/>
        <w:tabs>
          <w:tab w:val="clear" w:pos="720"/>
        </w:tabs>
        <w:ind w:left="0" w:firstLine="0"/>
        <w:rPr>
          <w:rFonts w:ascii="宋体" w:eastAsia="宋体" w:hAnsi="宋体" w:hint="eastAsia"/>
        </w:rPr>
      </w:pPr>
      <w:r>
        <w:rPr>
          <w:rFonts w:ascii="宋体" w:eastAsia="宋体" w:hAnsi="宋体"/>
        </w:rPr>
        <w:t>3.2 模块设计</w:t>
      </w:r>
    </w:p>
    <w:p w:rsidR="00AC255A" w:rsidRPr="00C10C62" w:rsidRDefault="00AC255A" w:rsidP="00C10C62">
      <w:pPr>
        <w:pStyle w:val="aa"/>
        <w:ind w:firstLine="400"/>
        <w:rPr>
          <w:rFonts w:hint="eastAsia"/>
        </w:rPr>
      </w:pPr>
      <w:r w:rsidRPr="00C10C62">
        <w:rPr>
          <w:rFonts w:hint="eastAsia"/>
        </w:rPr>
        <w:t>（</w:t>
      </w:r>
      <w:r w:rsidRPr="00C10C62">
        <w:rPr>
          <w:rFonts w:hint="eastAsia"/>
        </w:rPr>
        <w:t>1</w:t>
      </w:r>
      <w:r w:rsidRPr="00C10C62">
        <w:rPr>
          <w:rFonts w:hint="eastAsia"/>
        </w:rPr>
        <w:t>）护士信息管理系统</w:t>
      </w:r>
      <w:r w:rsidR="004E4104" w:rsidRPr="00C10C62">
        <w:rPr>
          <w:rFonts w:hint="eastAsia"/>
        </w:rPr>
        <w:t>：</w:t>
      </w:r>
    </w:p>
    <w:p w:rsidR="004E4104" w:rsidRPr="00C10C62" w:rsidRDefault="004E4104" w:rsidP="00C10C62">
      <w:pPr>
        <w:pStyle w:val="aa"/>
        <w:ind w:leftChars="166" w:left="1598" w:hangingChars="500" w:hanging="1200"/>
        <w:rPr>
          <w:rFonts w:hint="eastAsia"/>
        </w:rPr>
      </w:pPr>
      <w:r w:rsidRPr="00C10C62">
        <w:rPr>
          <w:rFonts w:hint="eastAsia"/>
        </w:rPr>
        <w:t xml:space="preserve">     </w:t>
      </w:r>
      <w:r w:rsidRPr="00C10C62">
        <w:rPr>
          <w:rFonts w:hint="eastAsia"/>
        </w:rPr>
        <w:t>概述：根据科室（</w:t>
      </w:r>
      <w:r w:rsidRPr="00C10C62">
        <w:t>助产科护士，急诊科护士，儿科护士</w:t>
      </w:r>
      <w:r w:rsidRPr="00C10C62">
        <w:rPr>
          <w:rFonts w:hint="eastAsia"/>
        </w:rPr>
        <w:t>等）、</w:t>
      </w:r>
      <w:r w:rsidRPr="00C10C62">
        <w:t>年龄</w:t>
      </w:r>
      <w:r w:rsidRPr="00C10C62">
        <w:rPr>
          <w:rFonts w:hint="eastAsia"/>
        </w:rPr>
        <w:t>、</w:t>
      </w:r>
      <w:r w:rsidRPr="00C10C62">
        <w:t>性别</w:t>
      </w:r>
      <w:r w:rsidRPr="00C10C62">
        <w:rPr>
          <w:rFonts w:hint="eastAsia"/>
        </w:rPr>
        <w:t>、</w:t>
      </w:r>
      <w:r w:rsidRPr="00C10C62">
        <w:t>入职年份</w:t>
      </w:r>
      <w:r w:rsidRPr="00C10C62">
        <w:t>(</w:t>
      </w:r>
      <w:r w:rsidRPr="00C10C62">
        <w:t>精确到月日</w:t>
      </w:r>
      <w:r w:rsidRPr="00C10C62">
        <w:rPr>
          <w:rFonts w:hint="eastAsia"/>
        </w:rPr>
        <w:t>)</w:t>
      </w:r>
      <w:r w:rsidRPr="00C10C62">
        <w:rPr>
          <w:rFonts w:hint="eastAsia"/>
        </w:rPr>
        <w:t>、</w:t>
      </w:r>
      <w:r w:rsidRPr="00C10C62">
        <w:t>学历</w:t>
      </w:r>
      <w:r w:rsidRPr="00C10C62">
        <w:rPr>
          <w:rFonts w:hint="eastAsia"/>
        </w:rPr>
        <w:t>、</w:t>
      </w:r>
      <w:r w:rsidRPr="00C10C62">
        <w:t xml:space="preserve"> </w:t>
      </w:r>
      <w:r w:rsidRPr="00C10C62">
        <w:t>专业</w:t>
      </w:r>
      <w:r w:rsidRPr="00C10C62">
        <w:rPr>
          <w:rFonts w:hint="eastAsia"/>
        </w:rPr>
        <w:t>、</w:t>
      </w:r>
      <w:r w:rsidRPr="00C10C62">
        <w:t xml:space="preserve"> </w:t>
      </w:r>
      <w:r w:rsidRPr="00C10C62">
        <w:t>职称</w:t>
      </w:r>
      <w:r w:rsidRPr="00C10C62">
        <w:rPr>
          <w:rFonts w:hint="eastAsia"/>
        </w:rPr>
        <w:t>等基本信息实现后台的信息管理功能。</w:t>
      </w:r>
    </w:p>
    <w:p w:rsidR="00AC255A" w:rsidRPr="00C10C62" w:rsidRDefault="00C10C62" w:rsidP="00C10C62">
      <w:pPr>
        <w:pStyle w:val="aa"/>
        <w:ind w:firstLine="400"/>
        <w:rPr>
          <w:rFonts w:hint="eastAsia"/>
        </w:rPr>
      </w:pPr>
      <w:r>
        <w:rPr>
          <w:rFonts w:hint="eastAsia"/>
        </w:rPr>
        <w:t xml:space="preserve">    </w:t>
      </w:r>
      <w:r w:rsidR="00AC255A" w:rsidRPr="00C10C62">
        <w:rPr>
          <w:rFonts w:hint="eastAsia"/>
        </w:rPr>
        <w:t>主要实现功能：</w:t>
      </w:r>
    </w:p>
    <w:p w:rsidR="00AC255A" w:rsidRPr="00C10C62" w:rsidRDefault="00C10C62" w:rsidP="00C10C62">
      <w:pPr>
        <w:pStyle w:val="aa"/>
        <w:ind w:firstLineChars="400" w:firstLine="960"/>
        <w:rPr>
          <w:rFonts w:hint="eastAsia"/>
        </w:rPr>
      </w:pPr>
      <w:r>
        <w:rPr>
          <w:rFonts w:hint="eastAsia"/>
        </w:rPr>
        <w:t>1.1</w:t>
      </w:r>
      <w:r w:rsidR="00AC255A" w:rsidRPr="00C10C62">
        <w:rPr>
          <w:rFonts w:hint="eastAsia"/>
        </w:rPr>
        <w:t>增加护士信息</w:t>
      </w:r>
      <w:r w:rsidR="004E4104" w:rsidRPr="00C10C62">
        <w:rPr>
          <w:rFonts w:hint="eastAsia"/>
        </w:rPr>
        <w:t xml:space="preserve">     </w:t>
      </w:r>
      <w:r w:rsidR="004E4104" w:rsidRPr="00C10C62">
        <w:rPr>
          <w:rFonts w:hint="eastAsia"/>
        </w:rPr>
        <w:t>（护士长权限）</w:t>
      </w:r>
    </w:p>
    <w:p w:rsidR="00AC255A" w:rsidRPr="00C10C62" w:rsidRDefault="00C10C62" w:rsidP="00C10C62">
      <w:pPr>
        <w:pStyle w:val="aa"/>
        <w:ind w:firstLineChars="365" w:firstLine="876"/>
        <w:rPr>
          <w:rFonts w:hint="eastAsia"/>
        </w:rPr>
      </w:pPr>
      <w:r>
        <w:rPr>
          <w:rFonts w:hint="eastAsia"/>
        </w:rPr>
        <w:t>1.2</w:t>
      </w:r>
      <w:r w:rsidR="00AC255A" w:rsidRPr="00C10C62">
        <w:rPr>
          <w:rFonts w:hint="eastAsia"/>
        </w:rPr>
        <w:t>删除护士信息</w:t>
      </w:r>
      <w:r w:rsidR="004E4104" w:rsidRPr="00C10C62">
        <w:rPr>
          <w:rFonts w:hint="eastAsia"/>
        </w:rPr>
        <w:t xml:space="preserve">     </w:t>
      </w:r>
      <w:r>
        <w:rPr>
          <w:rFonts w:hint="eastAsia"/>
        </w:rPr>
        <w:t xml:space="preserve"> </w:t>
      </w:r>
      <w:r w:rsidR="004E4104" w:rsidRPr="00C10C62">
        <w:rPr>
          <w:rFonts w:hint="eastAsia"/>
        </w:rPr>
        <w:t>（护士长权限）</w:t>
      </w:r>
    </w:p>
    <w:p w:rsidR="00AC255A" w:rsidRPr="00C10C62" w:rsidRDefault="00C10C62" w:rsidP="00C10C62">
      <w:pPr>
        <w:pStyle w:val="aa"/>
        <w:ind w:firstLineChars="365" w:firstLine="876"/>
        <w:rPr>
          <w:rFonts w:hint="eastAsia"/>
        </w:rPr>
      </w:pPr>
      <w:r>
        <w:rPr>
          <w:rFonts w:hint="eastAsia"/>
        </w:rPr>
        <w:t>1.3</w:t>
      </w:r>
      <w:r w:rsidR="00AC255A" w:rsidRPr="00C10C62">
        <w:rPr>
          <w:rFonts w:hint="eastAsia"/>
        </w:rPr>
        <w:t>编辑护士信息</w:t>
      </w:r>
      <w:r w:rsidR="004E4104" w:rsidRPr="00C10C62">
        <w:rPr>
          <w:rFonts w:hint="eastAsia"/>
        </w:rPr>
        <w:t xml:space="preserve">     </w:t>
      </w:r>
      <w:r w:rsidR="004E4104" w:rsidRPr="00C10C62">
        <w:rPr>
          <w:rFonts w:hint="eastAsia"/>
        </w:rPr>
        <w:t>（护士长权限）</w:t>
      </w:r>
    </w:p>
    <w:p w:rsidR="00AC255A" w:rsidRPr="00C10C62" w:rsidRDefault="00C10C62" w:rsidP="00C10C62">
      <w:pPr>
        <w:pStyle w:val="aa"/>
        <w:ind w:firstLineChars="365" w:firstLine="876"/>
        <w:rPr>
          <w:rFonts w:hint="eastAsia"/>
        </w:rPr>
      </w:pPr>
      <w:r>
        <w:rPr>
          <w:rFonts w:hint="eastAsia"/>
        </w:rPr>
        <w:t>1.4</w:t>
      </w:r>
      <w:r w:rsidR="00AC255A" w:rsidRPr="00C10C62">
        <w:rPr>
          <w:rFonts w:hint="eastAsia"/>
        </w:rPr>
        <w:t>导出护士信息</w:t>
      </w:r>
      <w:r w:rsidR="004E4104" w:rsidRPr="00C10C62">
        <w:rPr>
          <w:rFonts w:hint="eastAsia"/>
        </w:rPr>
        <w:t xml:space="preserve">     </w:t>
      </w:r>
      <w:r w:rsidR="004E4104" w:rsidRPr="00C10C62">
        <w:rPr>
          <w:rFonts w:hint="eastAsia"/>
        </w:rPr>
        <w:t>（护士长权限）</w:t>
      </w:r>
    </w:p>
    <w:p w:rsidR="004E4104" w:rsidRPr="00C10C62" w:rsidRDefault="00C10C62" w:rsidP="00C10C62">
      <w:pPr>
        <w:pStyle w:val="aa"/>
        <w:ind w:firstLineChars="365" w:firstLine="876"/>
        <w:rPr>
          <w:rFonts w:hint="eastAsia"/>
        </w:rPr>
      </w:pPr>
      <w:r>
        <w:rPr>
          <w:rFonts w:hint="eastAsia"/>
        </w:rPr>
        <w:t>1.5</w:t>
      </w:r>
      <w:r w:rsidR="004E4104" w:rsidRPr="00C10C62">
        <w:rPr>
          <w:rFonts w:hint="eastAsia"/>
        </w:rPr>
        <w:t>护士轮班表</w:t>
      </w:r>
      <w:r w:rsidR="004E4104" w:rsidRPr="00C10C62">
        <w:rPr>
          <w:rFonts w:hint="eastAsia"/>
        </w:rPr>
        <w:t xml:space="preserve"> </w:t>
      </w:r>
      <w:r w:rsidR="001A4A48" w:rsidRPr="00C10C62">
        <w:rPr>
          <w:rFonts w:hint="eastAsia"/>
        </w:rPr>
        <w:t>（增加轮班、编辑轮班、删除轮班）</w:t>
      </w:r>
      <w:r w:rsidR="004E4104" w:rsidRPr="00C10C62">
        <w:rPr>
          <w:rFonts w:hint="eastAsia"/>
        </w:rPr>
        <w:t xml:space="preserve">      </w:t>
      </w:r>
      <w:r w:rsidR="004E4104" w:rsidRPr="00C10C62">
        <w:rPr>
          <w:rFonts w:hint="eastAsia"/>
        </w:rPr>
        <w:t>（护士长权限）</w:t>
      </w:r>
    </w:p>
    <w:p w:rsidR="004E4104" w:rsidRPr="00C10C62" w:rsidRDefault="00C10C62" w:rsidP="00C10C62">
      <w:pPr>
        <w:pStyle w:val="aa"/>
        <w:ind w:firstLineChars="365" w:firstLine="876"/>
        <w:rPr>
          <w:rFonts w:hint="eastAsia"/>
        </w:rPr>
      </w:pPr>
      <w:r>
        <w:rPr>
          <w:rFonts w:hint="eastAsia"/>
        </w:rPr>
        <w:t>1.6</w:t>
      </w:r>
      <w:r w:rsidR="004E4104" w:rsidRPr="00C10C62">
        <w:rPr>
          <w:rFonts w:hint="eastAsia"/>
        </w:rPr>
        <w:t>人员流动信息</w:t>
      </w:r>
      <w:r w:rsidR="004E4104" w:rsidRPr="00C10C62">
        <w:rPr>
          <w:rFonts w:hint="eastAsia"/>
        </w:rPr>
        <w:t xml:space="preserve">     </w:t>
      </w:r>
      <w:r w:rsidR="004E4104" w:rsidRPr="00C10C62">
        <w:rPr>
          <w:rFonts w:hint="eastAsia"/>
        </w:rPr>
        <w:t>（护士长权限）</w:t>
      </w:r>
    </w:p>
    <w:p w:rsidR="004E4104" w:rsidRPr="00C10C62" w:rsidRDefault="00C10C62" w:rsidP="00C10C62">
      <w:pPr>
        <w:pStyle w:val="aa"/>
        <w:ind w:firstLineChars="365" w:firstLine="876"/>
        <w:rPr>
          <w:rFonts w:hint="eastAsia"/>
        </w:rPr>
      </w:pPr>
      <w:r>
        <w:rPr>
          <w:rFonts w:hint="eastAsia"/>
        </w:rPr>
        <w:t>1.7</w:t>
      </w:r>
      <w:r w:rsidR="004E4104" w:rsidRPr="00C10C62">
        <w:rPr>
          <w:rFonts w:hint="eastAsia"/>
        </w:rPr>
        <w:t>查看投诉信息</w:t>
      </w:r>
      <w:r w:rsidR="004E4104" w:rsidRPr="00C10C62">
        <w:rPr>
          <w:rFonts w:hint="eastAsia"/>
        </w:rPr>
        <w:t xml:space="preserve">     </w:t>
      </w:r>
      <w:r w:rsidR="004E4104" w:rsidRPr="00C10C62">
        <w:rPr>
          <w:rFonts w:hint="eastAsia"/>
        </w:rPr>
        <w:t>（护士长权限）</w:t>
      </w:r>
    </w:p>
    <w:p w:rsidR="004E4104" w:rsidRPr="00C10C62" w:rsidRDefault="004E4104" w:rsidP="00C10C62">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2</w:t>
      </w:r>
      <w:r w:rsidRPr="00C10C62">
        <w:rPr>
          <w:rFonts w:ascii="Arial" w:hAnsi="Arial" w:cs="Arial" w:hint="eastAsia"/>
          <w:color w:val="333333"/>
          <w:shd w:val="clear" w:color="auto" w:fill="FFFFFF"/>
        </w:rPr>
        <w:t>）</w:t>
      </w:r>
      <w:r w:rsidRPr="00C10C62">
        <w:rPr>
          <w:rFonts w:hint="eastAsia"/>
        </w:rPr>
        <w:t>医生信息管理系统：</w:t>
      </w:r>
    </w:p>
    <w:p w:rsidR="004E4104" w:rsidRPr="00C10C62" w:rsidRDefault="004E4104" w:rsidP="00C10C62">
      <w:pPr>
        <w:pStyle w:val="aa"/>
        <w:ind w:leftChars="166" w:left="1598" w:hangingChars="500" w:hanging="1200"/>
        <w:rPr>
          <w:rFonts w:hint="eastAsia"/>
        </w:rPr>
      </w:pPr>
      <w:r w:rsidRPr="00C10C62">
        <w:rPr>
          <w:rFonts w:hint="eastAsia"/>
        </w:rPr>
        <w:t xml:space="preserve">     </w:t>
      </w:r>
      <w:r w:rsidRPr="00C10C62">
        <w:rPr>
          <w:rFonts w:hint="eastAsia"/>
        </w:rPr>
        <w:t>概述：根据科室（</w:t>
      </w:r>
      <w:r w:rsidRPr="00C10C62">
        <w:t>助产科</w:t>
      </w:r>
      <w:r w:rsidRPr="00C10C62">
        <w:rPr>
          <w:rFonts w:hint="eastAsia"/>
        </w:rPr>
        <w:t>医师</w:t>
      </w:r>
      <w:r w:rsidRPr="00C10C62">
        <w:t>，急诊科</w:t>
      </w:r>
      <w:r w:rsidRPr="00C10C62">
        <w:rPr>
          <w:rFonts w:hint="eastAsia"/>
        </w:rPr>
        <w:t>医师</w:t>
      </w:r>
      <w:r w:rsidRPr="00C10C62">
        <w:t>，儿科</w:t>
      </w:r>
      <w:r w:rsidRPr="00C10C62">
        <w:rPr>
          <w:rFonts w:hint="eastAsia"/>
        </w:rPr>
        <w:t>医师等）、</w:t>
      </w:r>
      <w:r w:rsidRPr="00C10C62">
        <w:t>年龄</w:t>
      </w:r>
      <w:r w:rsidRPr="00C10C62">
        <w:rPr>
          <w:rFonts w:hint="eastAsia"/>
        </w:rPr>
        <w:t>、</w:t>
      </w:r>
      <w:r w:rsidRPr="00C10C62">
        <w:t>性别</w:t>
      </w:r>
      <w:r w:rsidRPr="00C10C62">
        <w:rPr>
          <w:rFonts w:hint="eastAsia"/>
        </w:rPr>
        <w:t>、</w:t>
      </w:r>
      <w:r w:rsidRPr="00C10C62">
        <w:t>入职年份</w:t>
      </w:r>
      <w:r w:rsidRPr="00C10C62">
        <w:t>(</w:t>
      </w:r>
      <w:r w:rsidRPr="00C10C62">
        <w:t>精确到月日</w:t>
      </w:r>
      <w:r w:rsidRPr="00C10C62">
        <w:rPr>
          <w:rFonts w:hint="eastAsia"/>
        </w:rPr>
        <w:t>)</w:t>
      </w:r>
      <w:r w:rsidRPr="00C10C62">
        <w:rPr>
          <w:rFonts w:hint="eastAsia"/>
        </w:rPr>
        <w:t>、</w:t>
      </w:r>
      <w:r w:rsidRPr="00C10C62">
        <w:t>学历</w:t>
      </w:r>
      <w:r w:rsidRPr="00C10C62">
        <w:rPr>
          <w:rFonts w:hint="eastAsia"/>
        </w:rPr>
        <w:t>、</w:t>
      </w:r>
      <w:r w:rsidRPr="00C10C62">
        <w:t xml:space="preserve"> </w:t>
      </w:r>
      <w:r w:rsidRPr="00C10C62">
        <w:t>专业</w:t>
      </w:r>
      <w:r w:rsidRPr="00C10C62">
        <w:rPr>
          <w:rFonts w:hint="eastAsia"/>
        </w:rPr>
        <w:t>、</w:t>
      </w:r>
      <w:r w:rsidRPr="00C10C62">
        <w:t xml:space="preserve"> </w:t>
      </w:r>
      <w:r w:rsidRPr="00C10C62">
        <w:t>职称</w:t>
      </w:r>
      <w:r w:rsidRPr="00C10C62">
        <w:rPr>
          <w:rFonts w:hint="eastAsia"/>
        </w:rPr>
        <w:t>等基本信息实现后台的信息管理功能。</w:t>
      </w:r>
    </w:p>
    <w:p w:rsidR="004E4104" w:rsidRPr="00C10C62" w:rsidRDefault="004E4104" w:rsidP="00C10C62">
      <w:pPr>
        <w:pStyle w:val="aa"/>
        <w:ind w:firstLine="400"/>
        <w:rPr>
          <w:rFonts w:hint="eastAsia"/>
        </w:rPr>
      </w:pPr>
      <w:r w:rsidRPr="00C10C62">
        <w:rPr>
          <w:rFonts w:hint="eastAsia"/>
        </w:rPr>
        <w:t xml:space="preserve">     </w:t>
      </w:r>
      <w:r w:rsidRPr="00C10C62">
        <w:rPr>
          <w:rFonts w:hint="eastAsia"/>
        </w:rPr>
        <w:t>主要实现功能：</w:t>
      </w:r>
    </w:p>
    <w:p w:rsidR="004E4104" w:rsidRPr="00C10C62" w:rsidRDefault="00C10C62" w:rsidP="00C10C62">
      <w:pPr>
        <w:pStyle w:val="aa"/>
        <w:ind w:firstLineChars="465" w:firstLine="1116"/>
        <w:rPr>
          <w:rFonts w:hint="eastAsia"/>
        </w:rPr>
      </w:pPr>
      <w:r>
        <w:rPr>
          <w:rFonts w:hint="eastAsia"/>
        </w:rPr>
        <w:t>1.1</w:t>
      </w:r>
      <w:r w:rsidR="004E4104" w:rsidRPr="00C10C62">
        <w:rPr>
          <w:rFonts w:hint="eastAsia"/>
        </w:rPr>
        <w:t>增加医生信息</w:t>
      </w:r>
      <w:r w:rsidR="004E4104" w:rsidRPr="00C10C62">
        <w:rPr>
          <w:rFonts w:hint="eastAsia"/>
        </w:rPr>
        <w:t xml:space="preserve">     </w:t>
      </w:r>
      <w:r w:rsidR="004E4104" w:rsidRPr="00C10C62">
        <w:rPr>
          <w:rFonts w:hint="eastAsia"/>
        </w:rPr>
        <w:t>（科室主任权限）</w:t>
      </w:r>
    </w:p>
    <w:p w:rsidR="004E4104" w:rsidRPr="00C10C62" w:rsidRDefault="00C10C62" w:rsidP="00C10C62">
      <w:pPr>
        <w:pStyle w:val="aa"/>
        <w:ind w:firstLineChars="465" w:firstLine="1116"/>
        <w:rPr>
          <w:rFonts w:hint="eastAsia"/>
        </w:rPr>
      </w:pPr>
      <w:r>
        <w:rPr>
          <w:rFonts w:hint="eastAsia"/>
        </w:rPr>
        <w:t>1.2</w:t>
      </w:r>
      <w:r w:rsidR="004E4104" w:rsidRPr="00C10C62">
        <w:rPr>
          <w:rFonts w:hint="eastAsia"/>
        </w:rPr>
        <w:t>删除医生信息</w:t>
      </w:r>
      <w:r w:rsidR="004E4104" w:rsidRPr="00C10C62">
        <w:rPr>
          <w:rFonts w:hint="eastAsia"/>
        </w:rPr>
        <w:t xml:space="preserve">     </w:t>
      </w:r>
      <w:r w:rsidR="004E4104" w:rsidRPr="00C10C62">
        <w:rPr>
          <w:rFonts w:hint="eastAsia"/>
        </w:rPr>
        <w:t>（科室主任权限）</w:t>
      </w:r>
    </w:p>
    <w:p w:rsidR="004E4104" w:rsidRPr="00C10C62" w:rsidRDefault="00C10C62" w:rsidP="00C10C62">
      <w:pPr>
        <w:pStyle w:val="aa"/>
        <w:ind w:firstLineChars="465" w:firstLine="1116"/>
        <w:rPr>
          <w:rFonts w:hint="eastAsia"/>
        </w:rPr>
      </w:pPr>
      <w:r>
        <w:rPr>
          <w:rFonts w:hint="eastAsia"/>
        </w:rPr>
        <w:t>1.3</w:t>
      </w:r>
      <w:r w:rsidR="004E4104" w:rsidRPr="00C10C62">
        <w:rPr>
          <w:rFonts w:hint="eastAsia"/>
        </w:rPr>
        <w:t>编辑医生信息</w:t>
      </w:r>
      <w:r w:rsidR="004E4104" w:rsidRPr="00C10C62">
        <w:rPr>
          <w:rFonts w:hint="eastAsia"/>
        </w:rPr>
        <w:t xml:space="preserve">     </w:t>
      </w:r>
      <w:r w:rsidR="004E4104" w:rsidRPr="00C10C62">
        <w:rPr>
          <w:rFonts w:hint="eastAsia"/>
        </w:rPr>
        <w:t>（科室主任权限）</w:t>
      </w:r>
    </w:p>
    <w:p w:rsidR="004E4104" w:rsidRPr="00C10C62" w:rsidRDefault="00C10C62" w:rsidP="00C10C62">
      <w:pPr>
        <w:pStyle w:val="aa"/>
        <w:ind w:firstLineChars="465" w:firstLine="1116"/>
        <w:rPr>
          <w:rFonts w:hint="eastAsia"/>
        </w:rPr>
      </w:pPr>
      <w:r>
        <w:rPr>
          <w:rFonts w:hint="eastAsia"/>
        </w:rPr>
        <w:t>1.4</w:t>
      </w:r>
      <w:r w:rsidR="004E4104" w:rsidRPr="00C10C62">
        <w:rPr>
          <w:rFonts w:hint="eastAsia"/>
        </w:rPr>
        <w:t>导出医生信息</w:t>
      </w:r>
      <w:r w:rsidR="004E4104" w:rsidRPr="00C10C62">
        <w:rPr>
          <w:rFonts w:hint="eastAsia"/>
        </w:rPr>
        <w:t xml:space="preserve">     </w:t>
      </w:r>
      <w:r w:rsidR="004E4104" w:rsidRPr="00C10C62">
        <w:rPr>
          <w:rFonts w:hint="eastAsia"/>
        </w:rPr>
        <w:t>（科室主任权限）</w:t>
      </w:r>
    </w:p>
    <w:p w:rsidR="004E4104" w:rsidRPr="00C10C62" w:rsidRDefault="00C10C62" w:rsidP="00C10C62">
      <w:pPr>
        <w:pStyle w:val="aa"/>
        <w:ind w:firstLineChars="465" w:firstLine="1116"/>
        <w:rPr>
          <w:rFonts w:hint="eastAsia"/>
        </w:rPr>
      </w:pPr>
      <w:r>
        <w:rPr>
          <w:rFonts w:hint="eastAsia"/>
        </w:rPr>
        <w:t>1.5</w:t>
      </w:r>
      <w:r w:rsidR="004E4104" w:rsidRPr="00C10C62">
        <w:rPr>
          <w:rFonts w:hint="eastAsia"/>
        </w:rPr>
        <w:t>医生轮班表</w:t>
      </w:r>
      <w:r w:rsidR="001A4A48" w:rsidRPr="00C10C62">
        <w:rPr>
          <w:rFonts w:hint="eastAsia"/>
        </w:rPr>
        <w:t>（增加轮班、编辑轮班、删除轮班）</w:t>
      </w:r>
      <w:r w:rsidR="004E4104" w:rsidRPr="00C10C62">
        <w:rPr>
          <w:rFonts w:hint="eastAsia"/>
        </w:rPr>
        <w:t xml:space="preserve">       </w:t>
      </w:r>
      <w:r w:rsidR="004E4104" w:rsidRPr="00C10C62">
        <w:rPr>
          <w:rFonts w:hint="eastAsia"/>
        </w:rPr>
        <w:t>（科室主任权限）</w:t>
      </w:r>
    </w:p>
    <w:p w:rsidR="004E4104" w:rsidRPr="00C10C62" w:rsidRDefault="00C10C62" w:rsidP="00C10C62">
      <w:pPr>
        <w:pStyle w:val="aa"/>
        <w:ind w:firstLineChars="465" w:firstLine="1116"/>
        <w:rPr>
          <w:rFonts w:hint="eastAsia"/>
        </w:rPr>
      </w:pPr>
      <w:r>
        <w:rPr>
          <w:rFonts w:hint="eastAsia"/>
        </w:rPr>
        <w:t>1.6</w:t>
      </w:r>
      <w:r w:rsidR="004E4104" w:rsidRPr="00C10C62">
        <w:rPr>
          <w:rFonts w:hint="eastAsia"/>
        </w:rPr>
        <w:t>人员流动信息</w:t>
      </w:r>
      <w:r w:rsidR="004E4104" w:rsidRPr="00C10C62">
        <w:rPr>
          <w:rFonts w:hint="eastAsia"/>
        </w:rPr>
        <w:t xml:space="preserve">     </w:t>
      </w:r>
      <w:r w:rsidR="004E4104" w:rsidRPr="00C10C62">
        <w:rPr>
          <w:rFonts w:hint="eastAsia"/>
        </w:rPr>
        <w:t>（科室主任权限）</w:t>
      </w:r>
    </w:p>
    <w:p w:rsidR="004E4104" w:rsidRPr="00C10C62" w:rsidRDefault="00C10C62" w:rsidP="00C10C62">
      <w:pPr>
        <w:pStyle w:val="aa"/>
        <w:ind w:firstLineChars="465" w:firstLine="1116"/>
      </w:pPr>
      <w:r>
        <w:rPr>
          <w:rFonts w:hint="eastAsia"/>
        </w:rPr>
        <w:t>1.7</w:t>
      </w:r>
      <w:r w:rsidR="004E4104" w:rsidRPr="00C10C62">
        <w:rPr>
          <w:rFonts w:hint="eastAsia"/>
        </w:rPr>
        <w:t>查看投诉信息</w:t>
      </w:r>
      <w:r w:rsidR="004E4104" w:rsidRPr="00C10C62">
        <w:rPr>
          <w:rFonts w:hint="eastAsia"/>
        </w:rPr>
        <w:t xml:space="preserve">     </w:t>
      </w:r>
      <w:r w:rsidR="004E4104" w:rsidRPr="00C10C62">
        <w:rPr>
          <w:rFonts w:hint="eastAsia"/>
        </w:rPr>
        <w:t>（科室主任权限）</w:t>
      </w:r>
    </w:p>
    <w:p w:rsidR="00AD1B47" w:rsidRPr="00D63013" w:rsidRDefault="00AD1B47"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3</w:t>
      </w:r>
      <w:r w:rsidRPr="00C10C62">
        <w:rPr>
          <w:rFonts w:ascii="Arial" w:hAnsi="Arial" w:cs="Arial" w:hint="eastAsia"/>
          <w:color w:val="333333"/>
          <w:shd w:val="clear" w:color="auto" w:fill="FFFFFF"/>
        </w:rPr>
        <w:t>）</w:t>
      </w:r>
      <w:r w:rsidRPr="00D63013">
        <w:rPr>
          <w:rFonts w:hint="eastAsia"/>
        </w:rPr>
        <w:t>前台收银系统：</w:t>
      </w:r>
    </w:p>
    <w:p w:rsidR="00AD1B47" w:rsidRPr="00D63013" w:rsidRDefault="00AD1B47" w:rsidP="00D63013">
      <w:pPr>
        <w:pStyle w:val="aa"/>
        <w:ind w:leftChars="465" w:left="1596" w:hangingChars="200" w:hanging="480"/>
        <w:rPr>
          <w:rFonts w:hint="eastAsia"/>
        </w:rPr>
      </w:pPr>
      <w:r w:rsidRPr="00D63013">
        <w:rPr>
          <w:rFonts w:hint="eastAsia"/>
        </w:rPr>
        <w:t>概述：</w:t>
      </w:r>
      <w:r w:rsidRPr="00D63013">
        <w:t>为患者挂号，收取费用，已收取，找零，挂号医生</w:t>
      </w:r>
      <w:r w:rsidRPr="00D63013">
        <w:rPr>
          <w:rFonts w:hint="eastAsia"/>
        </w:rPr>
        <w:t>；</w:t>
      </w:r>
      <w:r w:rsidRPr="00D63013">
        <w:t>患者</w:t>
      </w:r>
      <w:r w:rsidRPr="00D63013">
        <w:rPr>
          <w:rFonts w:hint="eastAsia"/>
        </w:rPr>
        <w:t>基本</w:t>
      </w:r>
      <w:r w:rsidRPr="00D63013">
        <w:t>信息</w:t>
      </w:r>
      <w:r w:rsidRPr="00D63013">
        <w:rPr>
          <w:rFonts w:hint="eastAsia"/>
        </w:rPr>
        <w:t>：</w:t>
      </w:r>
      <w:r w:rsidRPr="00D63013">
        <w:t>年龄</w:t>
      </w:r>
      <w:r w:rsidRPr="00D63013">
        <w:rPr>
          <w:rFonts w:hint="eastAsia"/>
        </w:rPr>
        <w:t>、</w:t>
      </w:r>
      <w:r w:rsidRPr="00D63013">
        <w:t xml:space="preserve"> </w:t>
      </w:r>
      <w:r w:rsidRPr="00D63013">
        <w:lastRenderedPageBreak/>
        <w:t>性别</w:t>
      </w:r>
      <w:r w:rsidRPr="00D63013">
        <w:rPr>
          <w:rFonts w:hint="eastAsia"/>
        </w:rPr>
        <w:t>、</w:t>
      </w:r>
      <w:r w:rsidRPr="00D63013">
        <w:t xml:space="preserve"> </w:t>
      </w:r>
      <w:r w:rsidRPr="00D63013">
        <w:t>身份证</w:t>
      </w:r>
      <w:r w:rsidRPr="00D63013">
        <w:rPr>
          <w:rFonts w:hint="eastAsia"/>
        </w:rPr>
        <w:t>号、家庭住址、挂号科室、电话号码等</w:t>
      </w:r>
      <w:r w:rsidR="00D63013">
        <w:rPr>
          <w:rFonts w:hint="eastAsia"/>
        </w:rPr>
        <w:t>。</w:t>
      </w:r>
      <w:r w:rsidRPr="00D63013">
        <w:rPr>
          <w:rFonts w:hint="eastAsia"/>
        </w:rPr>
        <w:t xml:space="preserve">    </w:t>
      </w:r>
    </w:p>
    <w:p w:rsidR="00AD1B47" w:rsidRPr="00D63013" w:rsidRDefault="00AD1B47" w:rsidP="00D63013">
      <w:pPr>
        <w:pStyle w:val="aa"/>
        <w:ind w:firstLine="400"/>
        <w:rPr>
          <w:rFonts w:hint="eastAsia"/>
        </w:rPr>
      </w:pPr>
      <w:r w:rsidRPr="00D63013">
        <w:rPr>
          <w:rFonts w:hint="eastAsia"/>
        </w:rPr>
        <w:t xml:space="preserve">     </w:t>
      </w:r>
      <w:r w:rsidRPr="00D63013">
        <w:rPr>
          <w:rFonts w:hint="eastAsia"/>
        </w:rPr>
        <w:t>主要实现功能：</w:t>
      </w:r>
    </w:p>
    <w:p w:rsidR="004E4104" w:rsidRPr="00D63013" w:rsidRDefault="00D63013" w:rsidP="00D63013">
      <w:pPr>
        <w:pStyle w:val="aa"/>
        <w:ind w:firstLineChars="465" w:firstLine="1116"/>
        <w:rPr>
          <w:rFonts w:hint="eastAsia"/>
        </w:rPr>
      </w:pPr>
      <w:r>
        <w:rPr>
          <w:rFonts w:hint="eastAsia"/>
        </w:rPr>
        <w:t>1.1</w:t>
      </w:r>
      <w:r w:rsidR="002A591E" w:rsidRPr="00D63013">
        <w:rPr>
          <w:rFonts w:hint="eastAsia"/>
        </w:rPr>
        <w:t>挂号</w:t>
      </w:r>
    </w:p>
    <w:p w:rsidR="002A591E" w:rsidRPr="00D63013" w:rsidRDefault="00D63013" w:rsidP="00D63013">
      <w:pPr>
        <w:pStyle w:val="aa"/>
        <w:ind w:firstLineChars="465" w:firstLine="1116"/>
        <w:rPr>
          <w:rFonts w:hint="eastAsia"/>
        </w:rPr>
      </w:pPr>
      <w:r>
        <w:rPr>
          <w:rFonts w:hint="eastAsia"/>
        </w:rPr>
        <w:t>1.2</w:t>
      </w:r>
      <w:r w:rsidR="002A591E" w:rsidRPr="00D63013">
        <w:rPr>
          <w:rFonts w:hint="eastAsia"/>
        </w:rPr>
        <w:t>查询之前挂号信息</w:t>
      </w:r>
    </w:p>
    <w:p w:rsidR="002A591E" w:rsidRPr="00D63013" w:rsidRDefault="00D63013" w:rsidP="00D63013">
      <w:pPr>
        <w:pStyle w:val="aa"/>
        <w:ind w:firstLineChars="465" w:firstLine="1116"/>
        <w:rPr>
          <w:rFonts w:hint="eastAsia"/>
        </w:rPr>
      </w:pPr>
      <w:r>
        <w:rPr>
          <w:rFonts w:hint="eastAsia"/>
        </w:rPr>
        <w:t>1.3</w:t>
      </w:r>
      <w:r w:rsidR="002A591E" w:rsidRPr="00D63013">
        <w:rPr>
          <w:rFonts w:hint="eastAsia"/>
        </w:rPr>
        <w:t>删除挂号信息</w:t>
      </w:r>
    </w:p>
    <w:p w:rsidR="00AD1B47" w:rsidRPr="00D63013" w:rsidRDefault="00AD1B47"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4</w:t>
      </w:r>
      <w:r w:rsidRPr="00C10C62">
        <w:rPr>
          <w:rFonts w:ascii="Arial" w:hAnsi="Arial" w:cs="Arial" w:hint="eastAsia"/>
          <w:color w:val="333333"/>
          <w:shd w:val="clear" w:color="auto" w:fill="FFFFFF"/>
        </w:rPr>
        <w:t>）</w:t>
      </w:r>
      <w:r w:rsidRPr="00D63013">
        <w:rPr>
          <w:rFonts w:hint="eastAsia"/>
        </w:rPr>
        <w:t>药房系统：</w:t>
      </w:r>
    </w:p>
    <w:p w:rsidR="00AD1B47" w:rsidRPr="00D63013" w:rsidRDefault="00AD1B47" w:rsidP="00D63013">
      <w:pPr>
        <w:pStyle w:val="aa"/>
        <w:ind w:leftChars="166" w:left="1598" w:hangingChars="500" w:hanging="1200"/>
        <w:rPr>
          <w:rFonts w:hint="eastAsia"/>
        </w:rPr>
      </w:pPr>
      <w:r w:rsidRPr="00D63013">
        <w:rPr>
          <w:rFonts w:hint="eastAsia"/>
        </w:rPr>
        <w:t xml:space="preserve">     </w:t>
      </w:r>
      <w:r w:rsidRPr="00D63013">
        <w:rPr>
          <w:rFonts w:hint="eastAsia"/>
        </w:rPr>
        <w:t>概述：药房系统分为中药房和西药房两大药房，药师判断是否合理，决定是否出药或者质疑医生处方并驳回；根据药的种类、数目、库存、厂家、生产日期、规格、剂型对药品进行分类与</w:t>
      </w:r>
      <w:r w:rsidR="002A591E" w:rsidRPr="00D63013">
        <w:rPr>
          <w:rFonts w:hint="eastAsia"/>
        </w:rPr>
        <w:t>管理。</w:t>
      </w:r>
    </w:p>
    <w:p w:rsidR="002A591E" w:rsidRPr="00D63013" w:rsidRDefault="002A591E" w:rsidP="00D63013">
      <w:pPr>
        <w:pStyle w:val="aa"/>
        <w:ind w:firstLine="400"/>
        <w:rPr>
          <w:rFonts w:hint="eastAsia"/>
        </w:rPr>
      </w:pPr>
      <w:r w:rsidRPr="00D63013">
        <w:rPr>
          <w:rFonts w:hint="eastAsia"/>
        </w:rPr>
        <w:t xml:space="preserve">     </w:t>
      </w:r>
      <w:r w:rsidRPr="00D63013">
        <w:rPr>
          <w:rFonts w:hint="eastAsia"/>
        </w:rPr>
        <w:t>主要实现功能：</w:t>
      </w:r>
    </w:p>
    <w:p w:rsidR="002A591E" w:rsidRPr="00D63013" w:rsidRDefault="002A591E" w:rsidP="00D63013">
      <w:pPr>
        <w:pStyle w:val="aa"/>
        <w:ind w:firstLine="400"/>
        <w:rPr>
          <w:rFonts w:hint="eastAsia"/>
        </w:rPr>
      </w:pPr>
      <w:r w:rsidRPr="00D63013">
        <w:rPr>
          <w:rFonts w:hint="eastAsia"/>
        </w:rPr>
        <w:t xml:space="preserve">     1.1</w:t>
      </w:r>
      <w:r w:rsidRPr="00D63013">
        <w:rPr>
          <w:rFonts w:hint="eastAsia"/>
        </w:rPr>
        <w:t>中药房</w:t>
      </w:r>
    </w:p>
    <w:p w:rsidR="002A591E" w:rsidRPr="00D63013" w:rsidRDefault="002A591E" w:rsidP="00D63013">
      <w:pPr>
        <w:pStyle w:val="aa"/>
        <w:ind w:firstLine="400"/>
        <w:rPr>
          <w:rFonts w:hint="eastAsia"/>
        </w:rPr>
      </w:pPr>
      <w:r w:rsidRPr="00D63013">
        <w:rPr>
          <w:rFonts w:hint="eastAsia"/>
        </w:rPr>
        <w:t xml:space="preserve">     1.1.1 </w:t>
      </w:r>
      <w:r w:rsidRPr="00D63013">
        <w:rPr>
          <w:rFonts w:hint="eastAsia"/>
        </w:rPr>
        <w:t>处理处方</w:t>
      </w:r>
    </w:p>
    <w:p w:rsidR="002A591E" w:rsidRPr="00D63013" w:rsidRDefault="002A591E" w:rsidP="00D63013">
      <w:pPr>
        <w:pStyle w:val="aa"/>
        <w:ind w:firstLine="400"/>
        <w:rPr>
          <w:rFonts w:hint="eastAsia"/>
        </w:rPr>
      </w:pPr>
      <w:r w:rsidRPr="00D63013">
        <w:rPr>
          <w:rFonts w:hint="eastAsia"/>
        </w:rPr>
        <w:t xml:space="preserve">     1.1.2 </w:t>
      </w:r>
      <w:r w:rsidRPr="00D63013">
        <w:rPr>
          <w:rFonts w:hint="eastAsia"/>
        </w:rPr>
        <w:t>药品查询</w:t>
      </w:r>
    </w:p>
    <w:p w:rsidR="002A591E" w:rsidRPr="00D63013" w:rsidRDefault="002A591E" w:rsidP="00D63013">
      <w:pPr>
        <w:pStyle w:val="aa"/>
        <w:ind w:firstLine="400"/>
        <w:rPr>
          <w:rFonts w:hint="eastAsia"/>
        </w:rPr>
      </w:pPr>
      <w:r w:rsidRPr="00D63013">
        <w:rPr>
          <w:rFonts w:hint="eastAsia"/>
        </w:rPr>
        <w:t xml:space="preserve">     1.1.3 </w:t>
      </w:r>
      <w:r w:rsidRPr="00D63013">
        <w:rPr>
          <w:rFonts w:hint="eastAsia"/>
        </w:rPr>
        <w:t>申请药物补给</w:t>
      </w:r>
    </w:p>
    <w:p w:rsidR="002A591E" w:rsidRPr="00D63013" w:rsidRDefault="002A591E" w:rsidP="00D63013">
      <w:pPr>
        <w:pStyle w:val="aa"/>
        <w:ind w:firstLine="400"/>
        <w:rPr>
          <w:rFonts w:hint="eastAsia"/>
        </w:rPr>
      </w:pPr>
      <w:r w:rsidRPr="00D63013">
        <w:rPr>
          <w:rFonts w:hint="eastAsia"/>
        </w:rPr>
        <w:t xml:space="preserve">     2</w:t>
      </w:r>
      <w:r w:rsidRPr="00D63013">
        <w:rPr>
          <w:rFonts w:hint="eastAsia"/>
        </w:rPr>
        <w:t>.1</w:t>
      </w:r>
      <w:r w:rsidRPr="00D63013">
        <w:rPr>
          <w:rFonts w:hint="eastAsia"/>
        </w:rPr>
        <w:t>西</w:t>
      </w:r>
      <w:r w:rsidRPr="00D63013">
        <w:rPr>
          <w:rFonts w:hint="eastAsia"/>
        </w:rPr>
        <w:t>药房</w:t>
      </w:r>
    </w:p>
    <w:p w:rsidR="002A591E" w:rsidRPr="00D63013" w:rsidRDefault="002A591E" w:rsidP="00D63013">
      <w:pPr>
        <w:pStyle w:val="aa"/>
        <w:ind w:firstLine="400"/>
        <w:rPr>
          <w:rFonts w:hint="eastAsia"/>
        </w:rPr>
      </w:pPr>
      <w:r w:rsidRPr="00D63013">
        <w:rPr>
          <w:rFonts w:hint="eastAsia"/>
        </w:rPr>
        <w:t xml:space="preserve">     </w:t>
      </w:r>
      <w:r w:rsidRPr="00D63013">
        <w:rPr>
          <w:rFonts w:hint="eastAsia"/>
        </w:rPr>
        <w:t>2</w:t>
      </w:r>
      <w:r w:rsidRPr="00D63013">
        <w:rPr>
          <w:rFonts w:hint="eastAsia"/>
        </w:rPr>
        <w:t xml:space="preserve">.1.1 </w:t>
      </w:r>
      <w:r w:rsidRPr="00D63013">
        <w:rPr>
          <w:rFonts w:hint="eastAsia"/>
        </w:rPr>
        <w:t>处理处方</w:t>
      </w:r>
    </w:p>
    <w:p w:rsidR="002A591E" w:rsidRPr="00D63013" w:rsidRDefault="002A591E" w:rsidP="00D63013">
      <w:pPr>
        <w:pStyle w:val="aa"/>
        <w:ind w:firstLine="400"/>
        <w:rPr>
          <w:rFonts w:hint="eastAsia"/>
        </w:rPr>
      </w:pPr>
      <w:r w:rsidRPr="00D63013">
        <w:rPr>
          <w:rFonts w:hint="eastAsia"/>
        </w:rPr>
        <w:t xml:space="preserve">     1.1.2 </w:t>
      </w:r>
      <w:r w:rsidRPr="00D63013">
        <w:rPr>
          <w:rFonts w:hint="eastAsia"/>
        </w:rPr>
        <w:t>药品查询</w:t>
      </w:r>
    </w:p>
    <w:p w:rsidR="002A591E" w:rsidRPr="00D63013" w:rsidRDefault="002A591E" w:rsidP="00D63013">
      <w:pPr>
        <w:pStyle w:val="aa"/>
        <w:ind w:firstLine="400"/>
      </w:pPr>
      <w:r w:rsidRPr="00D63013">
        <w:rPr>
          <w:rFonts w:hint="eastAsia"/>
        </w:rPr>
        <w:t xml:space="preserve">     </w:t>
      </w:r>
      <w:r w:rsidRPr="00D63013">
        <w:rPr>
          <w:rFonts w:hint="eastAsia"/>
        </w:rPr>
        <w:t>2</w:t>
      </w:r>
      <w:r w:rsidRPr="00D63013">
        <w:rPr>
          <w:rFonts w:hint="eastAsia"/>
        </w:rPr>
        <w:t xml:space="preserve">.1.3 </w:t>
      </w:r>
      <w:r w:rsidRPr="00D63013">
        <w:rPr>
          <w:rFonts w:hint="eastAsia"/>
        </w:rPr>
        <w:t>申请药物补给</w:t>
      </w:r>
    </w:p>
    <w:p w:rsidR="002A591E" w:rsidRPr="00D63013" w:rsidRDefault="002A591E"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5</w:t>
      </w:r>
      <w:r w:rsidRPr="00C10C62">
        <w:rPr>
          <w:rFonts w:ascii="Arial" w:hAnsi="Arial" w:cs="Arial" w:hint="eastAsia"/>
          <w:color w:val="333333"/>
          <w:shd w:val="clear" w:color="auto" w:fill="FFFFFF"/>
        </w:rPr>
        <w:t>）</w:t>
      </w:r>
      <w:r w:rsidRPr="00D63013">
        <w:rPr>
          <w:rFonts w:hint="eastAsia"/>
        </w:rPr>
        <w:t>药库系统</w:t>
      </w:r>
    </w:p>
    <w:p w:rsidR="002A591E" w:rsidRPr="00D63013" w:rsidRDefault="002A591E" w:rsidP="00D63013">
      <w:pPr>
        <w:pStyle w:val="aa"/>
        <w:ind w:leftChars="166" w:left="1598" w:hangingChars="500" w:hanging="1200"/>
        <w:rPr>
          <w:rFonts w:hint="eastAsia"/>
        </w:rPr>
      </w:pPr>
      <w:r w:rsidRPr="00D63013">
        <w:rPr>
          <w:rFonts w:hint="eastAsia"/>
        </w:rPr>
        <w:t xml:space="preserve">     </w:t>
      </w:r>
      <w:r w:rsidRPr="00D63013">
        <w:rPr>
          <w:rFonts w:hint="eastAsia"/>
        </w:rPr>
        <w:t>概述：查询当前药库的药品，对进货的厂家，药品数目，金额，入库存储，存储温度和记录，随货同行单，经手人，质管员，仓库员等信息进行记录管理</w:t>
      </w:r>
    </w:p>
    <w:p w:rsidR="002A591E" w:rsidRPr="00D63013" w:rsidRDefault="002A591E" w:rsidP="00D63013">
      <w:pPr>
        <w:pStyle w:val="aa"/>
        <w:ind w:firstLine="400"/>
        <w:rPr>
          <w:rFonts w:hint="eastAsia"/>
        </w:rPr>
      </w:pPr>
      <w:r w:rsidRPr="00D63013">
        <w:rPr>
          <w:rFonts w:hint="eastAsia"/>
        </w:rPr>
        <w:t xml:space="preserve">     </w:t>
      </w:r>
      <w:r w:rsidRPr="00D63013">
        <w:rPr>
          <w:rFonts w:hint="eastAsia"/>
        </w:rPr>
        <w:t>主要实现功能：</w:t>
      </w:r>
    </w:p>
    <w:p w:rsidR="002A591E" w:rsidRPr="00D63013" w:rsidRDefault="00D63013" w:rsidP="00D63013">
      <w:pPr>
        <w:pStyle w:val="aa"/>
        <w:ind w:firstLineChars="465" w:firstLine="1116"/>
        <w:rPr>
          <w:rFonts w:hint="eastAsia"/>
        </w:rPr>
      </w:pPr>
      <w:r>
        <w:rPr>
          <w:rFonts w:hint="eastAsia"/>
        </w:rPr>
        <w:t>1.1</w:t>
      </w:r>
      <w:r w:rsidR="002A591E" w:rsidRPr="00D63013">
        <w:rPr>
          <w:rFonts w:hint="eastAsia"/>
        </w:rPr>
        <w:t>进药</w:t>
      </w:r>
    </w:p>
    <w:p w:rsidR="002A591E" w:rsidRPr="00D63013" w:rsidRDefault="00D63013" w:rsidP="00D63013">
      <w:pPr>
        <w:pStyle w:val="aa"/>
        <w:ind w:firstLineChars="465" w:firstLine="1116"/>
        <w:rPr>
          <w:rFonts w:hint="eastAsia"/>
        </w:rPr>
      </w:pPr>
      <w:r>
        <w:rPr>
          <w:rFonts w:hint="eastAsia"/>
        </w:rPr>
        <w:t>1.2</w:t>
      </w:r>
      <w:r w:rsidR="002A591E" w:rsidRPr="00D63013">
        <w:rPr>
          <w:rFonts w:hint="eastAsia"/>
        </w:rPr>
        <w:t>出药</w:t>
      </w:r>
    </w:p>
    <w:p w:rsidR="002A591E" w:rsidRPr="00D63013" w:rsidRDefault="00D63013" w:rsidP="00D63013">
      <w:pPr>
        <w:pStyle w:val="aa"/>
        <w:ind w:firstLineChars="465" w:firstLine="1116"/>
        <w:rPr>
          <w:rFonts w:hint="eastAsia"/>
        </w:rPr>
      </w:pPr>
      <w:r>
        <w:rPr>
          <w:rFonts w:hint="eastAsia"/>
        </w:rPr>
        <w:t>1.3</w:t>
      </w:r>
      <w:r w:rsidR="002A591E" w:rsidRPr="00D63013">
        <w:rPr>
          <w:rFonts w:hint="eastAsia"/>
        </w:rPr>
        <w:t>查看药库</w:t>
      </w:r>
    </w:p>
    <w:p w:rsidR="002A591E" w:rsidRPr="00D63013" w:rsidRDefault="00D63013" w:rsidP="00D63013">
      <w:pPr>
        <w:pStyle w:val="aa"/>
        <w:ind w:firstLineChars="465" w:firstLine="1116"/>
        <w:rPr>
          <w:rFonts w:hint="eastAsia"/>
        </w:rPr>
      </w:pPr>
      <w:r>
        <w:rPr>
          <w:rFonts w:hint="eastAsia"/>
        </w:rPr>
        <w:t>1.4</w:t>
      </w:r>
      <w:r w:rsidR="002A591E" w:rsidRPr="00D63013">
        <w:rPr>
          <w:rFonts w:hint="eastAsia"/>
        </w:rPr>
        <w:t>浪费的药物</w:t>
      </w:r>
      <w:r w:rsidR="00336495" w:rsidRPr="00D63013">
        <w:rPr>
          <w:rFonts w:hint="eastAsia"/>
        </w:rPr>
        <w:t>的查看</w:t>
      </w:r>
    </w:p>
    <w:p w:rsidR="00336495" w:rsidRPr="00D63013" w:rsidRDefault="00336495"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6</w:t>
      </w:r>
      <w:r w:rsidRPr="00C10C62">
        <w:rPr>
          <w:rFonts w:ascii="Arial" w:hAnsi="Arial" w:cs="Arial" w:hint="eastAsia"/>
          <w:color w:val="333333"/>
          <w:shd w:val="clear" w:color="auto" w:fill="FFFFFF"/>
        </w:rPr>
        <w:t>）</w:t>
      </w:r>
      <w:r w:rsidRPr="00D63013">
        <w:rPr>
          <w:rFonts w:hint="eastAsia"/>
        </w:rPr>
        <w:t>患者信息系统</w:t>
      </w:r>
    </w:p>
    <w:p w:rsidR="00336495" w:rsidRPr="00D63013" w:rsidRDefault="00336495" w:rsidP="00D63013">
      <w:pPr>
        <w:pStyle w:val="aa"/>
        <w:ind w:leftChars="166" w:left="1598" w:hangingChars="500" w:hanging="1200"/>
        <w:rPr>
          <w:rFonts w:hint="eastAsia"/>
        </w:rPr>
      </w:pPr>
      <w:r w:rsidRPr="00D63013">
        <w:rPr>
          <w:rFonts w:hint="eastAsia"/>
        </w:rPr>
        <w:t xml:space="preserve">     </w:t>
      </w:r>
      <w:r w:rsidRPr="00D63013">
        <w:rPr>
          <w:rFonts w:hint="eastAsia"/>
        </w:rPr>
        <w:t>概述：查看患者基本信息，年龄、性别、身份证号、家庭住址、挂号信息、电话号码；不可修改或删除的信息有就诊时间、面诊医生、科室、需要的治疗、药、处方和医嘱，住院信息、出院时间、病房。</w:t>
      </w:r>
    </w:p>
    <w:p w:rsidR="00336495" w:rsidRPr="00D63013" w:rsidRDefault="00D63013" w:rsidP="00D63013">
      <w:pPr>
        <w:pStyle w:val="aa"/>
        <w:ind w:firstLine="400"/>
        <w:rPr>
          <w:rFonts w:hint="eastAsia"/>
        </w:rPr>
      </w:pPr>
      <w:r>
        <w:rPr>
          <w:rFonts w:hint="eastAsia"/>
        </w:rPr>
        <w:lastRenderedPageBreak/>
        <w:t xml:space="preserve">    </w:t>
      </w:r>
      <w:r w:rsidR="00336495" w:rsidRPr="00D63013">
        <w:rPr>
          <w:rFonts w:hint="eastAsia"/>
        </w:rPr>
        <w:t>主要实现功能：</w:t>
      </w:r>
    </w:p>
    <w:p w:rsidR="00336495" w:rsidRPr="00D63013" w:rsidRDefault="00D63013" w:rsidP="00D63013">
      <w:pPr>
        <w:pStyle w:val="aa"/>
        <w:ind w:firstLineChars="365" w:firstLine="876"/>
        <w:rPr>
          <w:rFonts w:hint="eastAsia"/>
        </w:rPr>
      </w:pPr>
      <w:r>
        <w:rPr>
          <w:rFonts w:hint="eastAsia"/>
        </w:rPr>
        <w:t>1.1</w:t>
      </w:r>
      <w:r w:rsidR="00336495" w:rsidRPr="00D63013">
        <w:rPr>
          <w:rFonts w:hint="eastAsia"/>
        </w:rPr>
        <w:t>增加患者信息</w:t>
      </w:r>
    </w:p>
    <w:p w:rsidR="00336495" w:rsidRPr="00D63013" w:rsidRDefault="00D63013" w:rsidP="00D63013">
      <w:pPr>
        <w:pStyle w:val="aa"/>
        <w:ind w:firstLineChars="365" w:firstLine="876"/>
        <w:rPr>
          <w:rFonts w:hint="eastAsia"/>
        </w:rPr>
      </w:pPr>
      <w:r>
        <w:rPr>
          <w:rFonts w:hint="eastAsia"/>
        </w:rPr>
        <w:t>1.2</w:t>
      </w:r>
      <w:r w:rsidR="00336495" w:rsidRPr="00D63013">
        <w:rPr>
          <w:rFonts w:hint="eastAsia"/>
        </w:rPr>
        <w:t>查看患者列表信息</w:t>
      </w:r>
    </w:p>
    <w:p w:rsidR="00336495" w:rsidRPr="00D63013" w:rsidRDefault="00D63013" w:rsidP="00D63013">
      <w:pPr>
        <w:pStyle w:val="aa"/>
        <w:ind w:firstLineChars="365" w:firstLine="876"/>
        <w:rPr>
          <w:rFonts w:hint="eastAsia"/>
        </w:rPr>
      </w:pPr>
      <w:r>
        <w:rPr>
          <w:rFonts w:hint="eastAsia"/>
        </w:rPr>
        <w:t>1.3</w:t>
      </w:r>
      <w:r w:rsidR="00336495" w:rsidRPr="00D63013">
        <w:rPr>
          <w:rFonts w:hint="eastAsia"/>
        </w:rPr>
        <w:t>查看患者挂号列表信息</w:t>
      </w:r>
    </w:p>
    <w:p w:rsidR="00336495" w:rsidRPr="00D63013" w:rsidRDefault="00D63013" w:rsidP="00D63013">
      <w:pPr>
        <w:pStyle w:val="aa"/>
        <w:ind w:firstLineChars="365" w:firstLine="876"/>
        <w:rPr>
          <w:rFonts w:hint="eastAsia"/>
        </w:rPr>
      </w:pPr>
      <w:r>
        <w:rPr>
          <w:rFonts w:hint="eastAsia"/>
        </w:rPr>
        <w:t>1.4</w:t>
      </w:r>
      <w:r w:rsidR="00336495" w:rsidRPr="00D63013">
        <w:rPr>
          <w:rFonts w:hint="eastAsia"/>
        </w:rPr>
        <w:t>建立住院患者档案</w:t>
      </w:r>
    </w:p>
    <w:p w:rsidR="00336495" w:rsidRPr="00D63013" w:rsidRDefault="00336495"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7</w:t>
      </w:r>
      <w:r w:rsidRPr="00C10C62">
        <w:rPr>
          <w:rFonts w:ascii="Arial" w:hAnsi="Arial" w:cs="Arial" w:hint="eastAsia"/>
          <w:color w:val="333333"/>
          <w:shd w:val="clear" w:color="auto" w:fill="FFFFFF"/>
        </w:rPr>
        <w:t>）</w:t>
      </w:r>
      <w:r w:rsidRPr="00D63013">
        <w:rPr>
          <w:rFonts w:hint="eastAsia"/>
        </w:rPr>
        <w:t>医院基本信息</w:t>
      </w:r>
    </w:p>
    <w:p w:rsidR="00336495" w:rsidRPr="00D63013" w:rsidRDefault="00336495" w:rsidP="00D63013">
      <w:pPr>
        <w:pStyle w:val="aa"/>
        <w:ind w:leftChars="166" w:left="1838" w:hangingChars="600" w:hanging="1440"/>
        <w:rPr>
          <w:rFonts w:hint="eastAsia"/>
        </w:rPr>
      </w:pPr>
      <w:r w:rsidRPr="00D63013">
        <w:rPr>
          <w:rFonts w:hint="eastAsia"/>
        </w:rPr>
        <w:t xml:space="preserve">     </w:t>
      </w:r>
      <w:r w:rsidRPr="00D63013">
        <w:rPr>
          <w:rFonts w:hint="eastAsia"/>
        </w:rPr>
        <w:t>概述：主要介绍医院的基本信息，医疗技术，医院职工人数，科室导航等相关的内容。</w:t>
      </w:r>
    </w:p>
    <w:p w:rsidR="00336495" w:rsidRPr="00D63013" w:rsidRDefault="00336495" w:rsidP="00D63013">
      <w:pPr>
        <w:pStyle w:val="aa"/>
        <w:ind w:firstLine="400"/>
        <w:rPr>
          <w:rFonts w:hint="eastAsia"/>
        </w:rPr>
      </w:pPr>
      <w:r w:rsidRPr="00D63013">
        <w:rPr>
          <w:rFonts w:hint="eastAsia"/>
        </w:rPr>
        <w:t xml:space="preserve">     </w:t>
      </w:r>
      <w:r w:rsidRPr="00D63013">
        <w:rPr>
          <w:rFonts w:hint="eastAsia"/>
        </w:rPr>
        <w:t>主要实现</w:t>
      </w:r>
      <w:r w:rsidR="00D63013">
        <w:rPr>
          <w:rFonts w:hint="eastAsia"/>
        </w:rPr>
        <w:t>功能：</w:t>
      </w:r>
    </w:p>
    <w:p w:rsidR="006A7307" w:rsidRPr="00D63013" w:rsidRDefault="00D63013" w:rsidP="00D63013">
      <w:pPr>
        <w:pStyle w:val="aa"/>
        <w:ind w:firstLineChars="500" w:firstLine="1200"/>
        <w:rPr>
          <w:rFonts w:hint="eastAsia"/>
        </w:rPr>
      </w:pPr>
      <w:r>
        <w:rPr>
          <w:rFonts w:hint="eastAsia"/>
        </w:rPr>
        <w:t>1.1</w:t>
      </w:r>
      <w:r w:rsidR="006A7307" w:rsidRPr="00D63013">
        <w:rPr>
          <w:rFonts w:hint="eastAsia"/>
        </w:rPr>
        <w:t>医院基本介绍：医院简介、就医指南、科室导航、医院文化</w:t>
      </w:r>
    </w:p>
    <w:p w:rsidR="006A7307" w:rsidRPr="00D63013" w:rsidRDefault="00D63013" w:rsidP="00D63013">
      <w:pPr>
        <w:pStyle w:val="aa"/>
        <w:ind w:firstLineChars="465" w:firstLine="1116"/>
        <w:rPr>
          <w:rFonts w:hint="eastAsia"/>
        </w:rPr>
      </w:pPr>
      <w:r>
        <w:rPr>
          <w:rFonts w:hint="eastAsia"/>
        </w:rPr>
        <w:t xml:space="preserve">1.2 </w:t>
      </w:r>
      <w:r w:rsidR="006A7307" w:rsidRPr="00D63013">
        <w:rPr>
          <w:rFonts w:hint="eastAsia"/>
        </w:rPr>
        <w:t>优秀医生护士概况：主要特长</w:t>
      </w:r>
    </w:p>
    <w:p w:rsidR="006A7307" w:rsidRPr="00D63013" w:rsidRDefault="00D63013" w:rsidP="00D63013">
      <w:pPr>
        <w:pStyle w:val="aa"/>
        <w:ind w:firstLineChars="465" w:firstLine="1116"/>
        <w:rPr>
          <w:rFonts w:hint="eastAsia"/>
        </w:rPr>
      </w:pPr>
      <w:r>
        <w:rPr>
          <w:rFonts w:hint="eastAsia"/>
        </w:rPr>
        <w:t>1.3</w:t>
      </w:r>
      <w:r w:rsidR="006A7307" w:rsidRPr="00D63013">
        <w:rPr>
          <w:rFonts w:hint="eastAsia"/>
        </w:rPr>
        <w:t>今</w:t>
      </w:r>
      <w:proofErr w:type="gramStart"/>
      <w:r w:rsidR="006A7307" w:rsidRPr="00D63013">
        <w:rPr>
          <w:rFonts w:hint="eastAsia"/>
        </w:rPr>
        <w:t>周患者</w:t>
      </w:r>
      <w:proofErr w:type="gramEnd"/>
      <w:r w:rsidR="006A7307" w:rsidRPr="00D63013">
        <w:rPr>
          <w:rFonts w:hint="eastAsia"/>
        </w:rPr>
        <w:t>就诊数量统计</w:t>
      </w:r>
    </w:p>
    <w:p w:rsidR="006A7307" w:rsidRPr="00D63013" w:rsidRDefault="00D63013" w:rsidP="00D63013">
      <w:pPr>
        <w:pStyle w:val="aa"/>
        <w:ind w:firstLineChars="465" w:firstLine="1116"/>
        <w:rPr>
          <w:rFonts w:hint="eastAsia"/>
        </w:rPr>
      </w:pPr>
      <w:r>
        <w:rPr>
          <w:rFonts w:hint="eastAsia"/>
        </w:rPr>
        <w:t>1.4</w:t>
      </w:r>
      <w:r w:rsidR="006A7307" w:rsidRPr="00D63013">
        <w:rPr>
          <w:rFonts w:hint="eastAsia"/>
        </w:rPr>
        <w:t>患者反馈</w:t>
      </w:r>
    </w:p>
    <w:p w:rsidR="009470A8" w:rsidRPr="00D63013" w:rsidRDefault="009470A8"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8</w:t>
      </w:r>
      <w:r w:rsidRPr="00C10C62">
        <w:rPr>
          <w:rFonts w:ascii="Arial" w:hAnsi="Arial" w:cs="Arial" w:hint="eastAsia"/>
          <w:color w:val="333333"/>
          <w:shd w:val="clear" w:color="auto" w:fill="FFFFFF"/>
        </w:rPr>
        <w:t>）</w:t>
      </w:r>
      <w:r w:rsidRPr="00D63013">
        <w:rPr>
          <w:rFonts w:hint="eastAsia"/>
        </w:rPr>
        <w:t>登录界面</w:t>
      </w:r>
    </w:p>
    <w:p w:rsidR="009470A8" w:rsidRPr="00D63013" w:rsidRDefault="009470A8" w:rsidP="00D63013">
      <w:pPr>
        <w:pStyle w:val="aa"/>
        <w:ind w:firstLine="400"/>
        <w:rPr>
          <w:rFonts w:hint="eastAsia"/>
        </w:rPr>
      </w:pPr>
      <w:r w:rsidRPr="00D63013">
        <w:rPr>
          <w:rFonts w:hint="eastAsia"/>
        </w:rPr>
        <w:t xml:space="preserve">     </w:t>
      </w:r>
      <w:r w:rsidRPr="00D63013">
        <w:rPr>
          <w:rFonts w:hint="eastAsia"/>
        </w:rPr>
        <w:t>主要实现功能：</w:t>
      </w:r>
    </w:p>
    <w:p w:rsidR="009470A8" w:rsidRPr="00D63013" w:rsidRDefault="00D63013" w:rsidP="00D63013">
      <w:pPr>
        <w:pStyle w:val="aa"/>
        <w:ind w:firstLineChars="465" w:firstLine="1116"/>
        <w:rPr>
          <w:rFonts w:hint="eastAsia"/>
        </w:rPr>
      </w:pPr>
      <w:r>
        <w:rPr>
          <w:rFonts w:hint="eastAsia"/>
        </w:rPr>
        <w:t>1.1</w:t>
      </w:r>
      <w:r w:rsidR="009470A8" w:rsidRPr="00D63013">
        <w:rPr>
          <w:rFonts w:hint="eastAsia"/>
        </w:rPr>
        <w:t>读取登录用户名，密码</w:t>
      </w:r>
    </w:p>
    <w:p w:rsidR="009470A8" w:rsidRPr="00D63013" w:rsidRDefault="00D63013" w:rsidP="00D63013">
      <w:pPr>
        <w:pStyle w:val="aa"/>
        <w:ind w:firstLineChars="465" w:firstLine="1116"/>
        <w:rPr>
          <w:rFonts w:hint="eastAsia"/>
        </w:rPr>
      </w:pPr>
      <w:r>
        <w:rPr>
          <w:rFonts w:hint="eastAsia"/>
        </w:rPr>
        <w:t>1.2</w:t>
      </w:r>
      <w:r w:rsidR="009470A8" w:rsidRPr="00D63013">
        <w:rPr>
          <w:rFonts w:hint="eastAsia"/>
        </w:rPr>
        <w:t>验证用户密码是否正确</w:t>
      </w:r>
    </w:p>
    <w:p w:rsidR="009470A8" w:rsidRPr="00D63013" w:rsidRDefault="00D63013" w:rsidP="00D63013">
      <w:pPr>
        <w:pStyle w:val="aa"/>
        <w:ind w:firstLineChars="465" w:firstLine="1116"/>
        <w:rPr>
          <w:rFonts w:hint="eastAsia"/>
        </w:rPr>
      </w:pPr>
      <w:r>
        <w:rPr>
          <w:rFonts w:hint="eastAsia"/>
        </w:rPr>
        <w:t>1.3</w:t>
      </w:r>
      <w:r w:rsidR="009470A8" w:rsidRPr="00D63013">
        <w:rPr>
          <w:rFonts w:hint="eastAsia"/>
        </w:rPr>
        <w:t>读取用户角色，改变左侧导航栏</w:t>
      </w:r>
    </w:p>
    <w:p w:rsidR="009470A8" w:rsidRPr="00D63013" w:rsidRDefault="009470A8" w:rsidP="00D63013">
      <w:pPr>
        <w:pStyle w:val="aa"/>
        <w:ind w:firstLine="400"/>
        <w:rPr>
          <w:rFonts w:hint="eastAsia"/>
        </w:rPr>
      </w:pPr>
      <w:r w:rsidRPr="00C10C62">
        <w:rPr>
          <w:rFonts w:ascii="Arial" w:hAnsi="Arial" w:cs="Arial" w:hint="eastAsia"/>
          <w:color w:val="333333"/>
          <w:shd w:val="clear" w:color="auto" w:fill="FFFFFF"/>
        </w:rPr>
        <w:t>（</w:t>
      </w:r>
      <w:r w:rsidRPr="00C10C62">
        <w:rPr>
          <w:rFonts w:ascii="Arial" w:hAnsi="Arial" w:cs="Arial" w:hint="eastAsia"/>
          <w:color w:val="333333"/>
          <w:shd w:val="clear" w:color="auto" w:fill="FFFFFF"/>
        </w:rPr>
        <w:t>9</w:t>
      </w:r>
      <w:r w:rsidRPr="00C10C62">
        <w:rPr>
          <w:rFonts w:ascii="Arial" w:hAnsi="Arial" w:cs="Arial" w:hint="eastAsia"/>
          <w:color w:val="333333"/>
          <w:shd w:val="clear" w:color="auto" w:fill="FFFFFF"/>
        </w:rPr>
        <w:t>）</w:t>
      </w:r>
      <w:r w:rsidRPr="00D63013">
        <w:rPr>
          <w:rFonts w:hint="eastAsia"/>
        </w:rPr>
        <w:t>个人主页</w:t>
      </w:r>
    </w:p>
    <w:p w:rsidR="009470A8" w:rsidRPr="00D63013" w:rsidRDefault="009470A8" w:rsidP="00D63013">
      <w:pPr>
        <w:pStyle w:val="aa"/>
        <w:ind w:firstLine="400"/>
        <w:rPr>
          <w:rFonts w:hint="eastAsia"/>
        </w:rPr>
      </w:pPr>
      <w:r w:rsidRPr="00D63013">
        <w:rPr>
          <w:rFonts w:hint="eastAsia"/>
        </w:rPr>
        <w:t xml:space="preserve">     </w:t>
      </w:r>
      <w:r w:rsidRPr="00D63013">
        <w:rPr>
          <w:rFonts w:hint="eastAsia"/>
        </w:rPr>
        <w:t>主要实现功能：</w:t>
      </w:r>
    </w:p>
    <w:p w:rsidR="009470A8" w:rsidRPr="00D63013" w:rsidRDefault="00D63013" w:rsidP="00D63013">
      <w:pPr>
        <w:pStyle w:val="aa"/>
        <w:ind w:firstLineChars="465" w:firstLine="1116"/>
        <w:rPr>
          <w:rFonts w:hint="eastAsia"/>
        </w:rPr>
      </w:pPr>
      <w:r>
        <w:rPr>
          <w:rFonts w:hint="eastAsia"/>
        </w:rPr>
        <w:t>1.1</w:t>
      </w:r>
      <w:r w:rsidR="009470A8" w:rsidRPr="00D63013">
        <w:rPr>
          <w:rFonts w:hint="eastAsia"/>
        </w:rPr>
        <w:t>个人信息</w:t>
      </w:r>
    </w:p>
    <w:p w:rsidR="009470A8" w:rsidRPr="00D63013" w:rsidRDefault="00D63013" w:rsidP="00D63013">
      <w:pPr>
        <w:pStyle w:val="aa"/>
        <w:ind w:firstLineChars="465" w:firstLine="1116"/>
        <w:rPr>
          <w:rFonts w:hint="eastAsia"/>
        </w:rPr>
      </w:pPr>
      <w:r>
        <w:rPr>
          <w:rFonts w:hint="eastAsia"/>
        </w:rPr>
        <w:t>1.2</w:t>
      </w:r>
      <w:r w:rsidR="009470A8" w:rsidRPr="00D63013">
        <w:rPr>
          <w:rFonts w:hint="eastAsia"/>
        </w:rPr>
        <w:t>个人工作内容</w:t>
      </w:r>
    </w:p>
    <w:p w:rsidR="009470A8" w:rsidRPr="00D63013" w:rsidRDefault="00D63013" w:rsidP="00D63013">
      <w:pPr>
        <w:pStyle w:val="aa"/>
        <w:ind w:firstLineChars="465" w:firstLine="1116"/>
        <w:rPr>
          <w:rFonts w:hint="eastAsia"/>
        </w:rPr>
      </w:pPr>
      <w:r>
        <w:rPr>
          <w:rFonts w:hint="eastAsia"/>
        </w:rPr>
        <w:t>1.3</w:t>
      </w:r>
      <w:r w:rsidR="009470A8" w:rsidRPr="00D63013">
        <w:rPr>
          <w:rFonts w:hint="eastAsia"/>
        </w:rPr>
        <w:t>申请休假或离职</w:t>
      </w:r>
    </w:p>
    <w:p w:rsidR="009470A8" w:rsidRPr="00D63013" w:rsidRDefault="00D63013" w:rsidP="00D63013">
      <w:pPr>
        <w:pStyle w:val="aa"/>
        <w:ind w:firstLineChars="465" w:firstLine="1116"/>
        <w:rPr>
          <w:rFonts w:hint="eastAsia"/>
        </w:rPr>
      </w:pPr>
      <w:r>
        <w:rPr>
          <w:rFonts w:hint="eastAsia"/>
        </w:rPr>
        <w:t>1.4</w:t>
      </w:r>
      <w:r w:rsidR="009470A8" w:rsidRPr="00D63013">
        <w:rPr>
          <w:rFonts w:hint="eastAsia"/>
        </w:rPr>
        <w:t>查看投诉信息</w:t>
      </w:r>
    </w:p>
    <w:p w:rsidR="009470A8" w:rsidRPr="00D63013" w:rsidRDefault="009470A8" w:rsidP="00D63013">
      <w:pPr>
        <w:pStyle w:val="aa"/>
        <w:ind w:firstLine="400"/>
        <w:rPr>
          <w:rFonts w:hint="eastAsia"/>
        </w:rPr>
      </w:pPr>
      <w:r w:rsidRPr="00D63013">
        <w:rPr>
          <w:rFonts w:hint="eastAsia"/>
        </w:rPr>
        <w:t>（</w:t>
      </w:r>
      <w:r w:rsidRPr="00D63013">
        <w:rPr>
          <w:rFonts w:hint="eastAsia"/>
        </w:rPr>
        <w:t>10</w:t>
      </w:r>
      <w:r w:rsidRPr="00D63013">
        <w:rPr>
          <w:rFonts w:hint="eastAsia"/>
        </w:rPr>
        <w:t>）修改密码</w:t>
      </w:r>
    </w:p>
    <w:p w:rsidR="009470A8" w:rsidRPr="00D63013" w:rsidRDefault="009470A8" w:rsidP="00D63013">
      <w:pPr>
        <w:pStyle w:val="aa"/>
        <w:ind w:firstLine="400"/>
      </w:pPr>
      <w:r w:rsidRPr="00D63013">
        <w:rPr>
          <w:rFonts w:hint="eastAsia"/>
        </w:rPr>
        <w:t>（</w:t>
      </w:r>
      <w:r w:rsidRPr="00D63013">
        <w:rPr>
          <w:rFonts w:hint="eastAsia"/>
        </w:rPr>
        <w:t>11</w:t>
      </w:r>
      <w:r w:rsidRPr="00D63013">
        <w:rPr>
          <w:rFonts w:hint="eastAsia"/>
        </w:rPr>
        <w:t>）退出登录</w:t>
      </w:r>
    </w:p>
    <w:p w:rsidR="009F1830" w:rsidRDefault="0056738F">
      <w:pPr>
        <w:pStyle w:val="2"/>
        <w:tabs>
          <w:tab w:val="clear" w:pos="720"/>
        </w:tabs>
        <w:ind w:left="0" w:firstLine="0"/>
        <w:rPr>
          <w:rFonts w:ascii="宋体" w:eastAsia="宋体" w:hAnsi="宋体" w:hint="eastAsia"/>
        </w:rPr>
      </w:pPr>
      <w:r>
        <w:rPr>
          <w:rFonts w:ascii="宋体" w:eastAsia="宋体" w:hAnsi="宋体"/>
        </w:rPr>
        <w:t>3.3 Message文件管理Module</w:t>
      </w:r>
    </w:p>
    <w:p w:rsidR="00F96136" w:rsidRPr="00F96136" w:rsidRDefault="00F96136" w:rsidP="00F96136">
      <w:r>
        <w:rPr>
          <w:rFonts w:hint="eastAsia"/>
        </w:rPr>
        <w:t xml:space="preserve">     </w:t>
      </w:r>
      <w:r>
        <w:rPr>
          <w:rFonts w:hint="eastAsia"/>
        </w:rPr>
        <w:t>不适用</w:t>
      </w:r>
    </w:p>
    <w:p w:rsidR="009F1830" w:rsidRDefault="0056738F">
      <w:pPr>
        <w:pStyle w:val="2"/>
        <w:tabs>
          <w:tab w:val="clear" w:pos="720"/>
        </w:tabs>
        <w:ind w:left="0" w:firstLine="0"/>
        <w:rPr>
          <w:rFonts w:eastAsia="宋体"/>
          <w:i/>
          <w:sz w:val="21"/>
          <w:szCs w:val="21"/>
        </w:rPr>
      </w:pPr>
      <w:r>
        <w:rPr>
          <w:rFonts w:ascii="宋体" w:eastAsia="宋体" w:hAnsi="宋体"/>
        </w:rPr>
        <w:t>3.4 LOG管理Module</w:t>
      </w:r>
    </w:p>
    <w:p w:rsidR="009F1830" w:rsidRPr="00F96136" w:rsidRDefault="00F96136" w:rsidP="00F96136">
      <w:pPr>
        <w:ind w:firstLineChars="300" w:firstLine="720"/>
      </w:pPr>
      <w:r>
        <w:rPr>
          <w:rFonts w:hint="eastAsia"/>
        </w:rPr>
        <w:t>不适用</w:t>
      </w:r>
    </w:p>
    <w:p w:rsidR="009F1830" w:rsidRDefault="0056738F">
      <w:pPr>
        <w:pStyle w:val="2"/>
        <w:tabs>
          <w:tab w:val="clear" w:pos="720"/>
        </w:tabs>
        <w:ind w:left="0" w:firstLine="0"/>
        <w:rPr>
          <w:rFonts w:ascii="宋体" w:eastAsia="宋体" w:hAnsi="宋体"/>
          <w:i/>
          <w:sz w:val="21"/>
          <w:szCs w:val="21"/>
        </w:rPr>
      </w:pPr>
      <w:r>
        <w:rPr>
          <w:rFonts w:ascii="宋体" w:eastAsia="宋体" w:hAnsi="宋体"/>
        </w:rPr>
        <w:lastRenderedPageBreak/>
        <w:t>3.5 配置文件管理Module</w:t>
      </w:r>
    </w:p>
    <w:p w:rsidR="009F1830" w:rsidRDefault="00F96136">
      <w:pPr>
        <w:tabs>
          <w:tab w:val="left" w:pos="1125"/>
          <w:tab w:val="left" w:pos="1380"/>
        </w:tabs>
        <w:spacing w:line="360" w:lineRule="auto"/>
        <w:ind w:firstLine="420"/>
        <w:rPr>
          <w:rFonts w:ascii="宋体" w:hAnsi="宋体"/>
          <w:sz w:val="21"/>
          <w:szCs w:val="21"/>
        </w:rPr>
      </w:pPr>
      <w:r>
        <w:rPr>
          <w:rFonts w:hint="eastAsia"/>
          <w:sz w:val="21"/>
          <w:szCs w:val="21"/>
        </w:rPr>
        <w:t>不适用</w:t>
      </w:r>
    </w:p>
    <w:tbl>
      <w:tblPr>
        <w:tblW w:w="0" w:type="auto"/>
        <w:tblInd w:w="108" w:type="dxa"/>
        <w:tblLayout w:type="fixed"/>
        <w:tblLook w:val="0000" w:firstRow="0" w:lastRow="0" w:firstColumn="0" w:lastColumn="0" w:noHBand="0" w:noVBand="0"/>
      </w:tblPr>
      <w:tblGrid>
        <w:gridCol w:w="1850"/>
        <w:gridCol w:w="2571"/>
        <w:gridCol w:w="4697"/>
      </w:tblGrid>
      <w:tr w:rsidR="009F1830">
        <w:tc>
          <w:tcPr>
            <w:tcW w:w="1850" w:type="dxa"/>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jc w:val="center"/>
              <w:rPr>
                <w:rFonts w:ascii="宋体" w:hAnsi="宋体"/>
                <w:sz w:val="21"/>
                <w:szCs w:val="21"/>
              </w:rPr>
            </w:pPr>
            <w:bookmarkStart w:id="2" w:name="lab_7"/>
            <w:proofErr w:type="gramStart"/>
            <w:r>
              <w:rPr>
                <w:rFonts w:ascii="宋体" w:hAnsi="宋体"/>
                <w:sz w:val="21"/>
                <w:szCs w:val="21"/>
              </w:rPr>
              <w:t>段值</w:t>
            </w:r>
            <w:bookmarkEnd w:id="2"/>
            <w:proofErr w:type="gramEnd"/>
          </w:p>
        </w:tc>
        <w:tc>
          <w:tcPr>
            <w:tcW w:w="2571" w:type="dxa"/>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jc w:val="center"/>
              <w:rPr>
                <w:rFonts w:ascii="宋体" w:hAnsi="宋体"/>
                <w:sz w:val="21"/>
                <w:szCs w:val="21"/>
              </w:rPr>
            </w:pPr>
            <w:proofErr w:type="gramStart"/>
            <w:r>
              <w:rPr>
                <w:rFonts w:ascii="宋体" w:hAnsi="宋体"/>
                <w:sz w:val="21"/>
                <w:szCs w:val="21"/>
              </w:rPr>
              <w:t>健值</w:t>
            </w:r>
            <w:proofErr w:type="gramEnd"/>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9F1830" w:rsidRDefault="0056738F">
            <w:pPr>
              <w:snapToGrid w:val="0"/>
              <w:spacing w:line="360" w:lineRule="auto"/>
              <w:jc w:val="center"/>
              <w:rPr>
                <w:rFonts w:ascii="宋体" w:hAnsi="宋体"/>
                <w:sz w:val="21"/>
                <w:szCs w:val="21"/>
              </w:rPr>
            </w:pPr>
            <w:r>
              <w:rPr>
                <w:rFonts w:ascii="宋体" w:hAnsi="宋体"/>
                <w:sz w:val="21"/>
                <w:szCs w:val="21"/>
              </w:rPr>
              <w:t>说明</w:t>
            </w:r>
          </w:p>
        </w:tc>
      </w:tr>
      <w:tr w:rsidR="009F1830">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9F1830" w:rsidRDefault="0056738F">
            <w:pPr>
              <w:snapToGrid w:val="0"/>
              <w:spacing w:line="360" w:lineRule="auto"/>
            </w:pPr>
            <w:r>
              <w:rPr>
                <w:rFonts w:ascii="宋体" w:hAnsi="宋体"/>
                <w:sz w:val="21"/>
                <w:szCs w:val="21"/>
              </w:rPr>
              <w:t>数据库名</w:t>
            </w:r>
          </w:p>
        </w:tc>
      </w:tr>
      <w:tr w:rsidR="009F1830">
        <w:trPr>
          <w:cantSplit/>
        </w:trPr>
        <w:tc>
          <w:tcPr>
            <w:tcW w:w="1850" w:type="dxa"/>
            <w:vMerge/>
            <w:tcBorders>
              <w:top w:val="single" w:sz="4" w:space="0" w:color="000000"/>
              <w:left w:val="single" w:sz="4" w:space="0" w:color="000000"/>
              <w:bottom w:val="single" w:sz="4" w:space="0" w:color="000000"/>
            </w:tcBorders>
            <w:shd w:val="clear" w:color="auto" w:fill="auto"/>
          </w:tcPr>
          <w:p w:rsidR="009F1830" w:rsidRDefault="009F1830"/>
        </w:tc>
        <w:tc>
          <w:tcPr>
            <w:tcW w:w="2571" w:type="dxa"/>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9F1830" w:rsidRDefault="0056738F">
            <w:pPr>
              <w:snapToGrid w:val="0"/>
              <w:spacing w:line="360" w:lineRule="auto"/>
              <w:rPr>
                <w:rFonts w:ascii="宋体" w:hAnsi="宋体"/>
                <w:sz w:val="21"/>
                <w:szCs w:val="21"/>
              </w:rPr>
            </w:pPr>
            <w:r>
              <w:rPr>
                <w:rFonts w:ascii="宋体" w:hAnsi="宋体"/>
                <w:sz w:val="21"/>
                <w:szCs w:val="21"/>
              </w:rPr>
              <w:t>密码</w:t>
            </w:r>
          </w:p>
        </w:tc>
      </w:tr>
      <w:tr w:rsidR="009F1830">
        <w:trPr>
          <w:cantSplit/>
        </w:trPr>
        <w:tc>
          <w:tcPr>
            <w:tcW w:w="1850" w:type="dxa"/>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9F1830" w:rsidRDefault="0056738F">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9F1830" w:rsidRDefault="0056738F">
            <w:pPr>
              <w:snapToGrid w:val="0"/>
              <w:spacing w:line="360" w:lineRule="auto"/>
            </w:pPr>
            <w:r>
              <w:rPr>
                <w:rFonts w:ascii="宋体" w:hAnsi="宋体"/>
                <w:sz w:val="21"/>
                <w:szCs w:val="21"/>
              </w:rPr>
              <w:t>临时文件目录</w:t>
            </w:r>
          </w:p>
        </w:tc>
      </w:tr>
    </w:tbl>
    <w:p w:rsidR="009F1830" w:rsidRDefault="009F1830">
      <w:pPr>
        <w:spacing w:line="360" w:lineRule="auto"/>
        <w:ind w:left="420" w:firstLine="480"/>
      </w:pPr>
    </w:p>
    <w:p w:rsidR="009F1830" w:rsidRDefault="0056738F">
      <w:pPr>
        <w:pStyle w:val="2"/>
        <w:tabs>
          <w:tab w:val="clear" w:pos="720"/>
        </w:tabs>
        <w:ind w:left="0" w:firstLine="0"/>
        <w:rPr>
          <w:rFonts w:ascii="宋体" w:eastAsia="宋体" w:hAnsi="宋体"/>
          <w:i/>
          <w:sz w:val="21"/>
          <w:szCs w:val="21"/>
        </w:rPr>
      </w:pPr>
      <w:r>
        <w:rPr>
          <w:rFonts w:ascii="宋体" w:eastAsia="宋体" w:hAnsi="宋体"/>
        </w:rPr>
        <w:t>3.6 异常模块说明</w:t>
      </w:r>
    </w:p>
    <w:p w:rsidR="009F1830" w:rsidRPr="00D63013" w:rsidRDefault="00F96136" w:rsidP="00D63013">
      <w:pPr>
        <w:pStyle w:val="aa"/>
        <w:ind w:firstLine="400"/>
        <w:rPr>
          <w:rFonts w:hint="eastAsia"/>
        </w:rPr>
      </w:pPr>
      <w:r w:rsidRPr="00D63013">
        <w:rPr>
          <w:rFonts w:hint="eastAsia"/>
        </w:rPr>
        <w:t>组员在</w:t>
      </w:r>
      <w:proofErr w:type="spellStart"/>
      <w:r w:rsidRPr="00D63013">
        <w:rPr>
          <w:rFonts w:hint="eastAsia"/>
        </w:rPr>
        <w:t>github</w:t>
      </w:r>
      <w:proofErr w:type="spellEnd"/>
      <w:r w:rsidRPr="00D63013">
        <w:rPr>
          <w:rFonts w:hint="eastAsia"/>
        </w:rPr>
        <w:t>上面提交代码会发生冲突或者覆盖的情况</w:t>
      </w:r>
    </w:p>
    <w:p w:rsidR="00F96136" w:rsidRPr="00D63013" w:rsidRDefault="00F96136" w:rsidP="00D63013">
      <w:pPr>
        <w:pStyle w:val="aa"/>
        <w:ind w:leftChars="166" w:left="1598" w:hangingChars="500" w:hanging="1200"/>
      </w:pPr>
      <w:r w:rsidRPr="00D63013">
        <w:rPr>
          <w:rFonts w:hint="eastAsia"/>
        </w:rPr>
        <w:t>解决方案：</w:t>
      </w:r>
      <w:proofErr w:type="spellStart"/>
      <w:r w:rsidRPr="00D63013">
        <w:t>git</w:t>
      </w:r>
      <w:proofErr w:type="spellEnd"/>
      <w:r w:rsidRPr="00D63013">
        <w:t> reset + '</w:t>
      </w:r>
      <w:r w:rsidRPr="00D63013">
        <w:t>版本号</w:t>
      </w:r>
      <w:r w:rsidRPr="00D63013">
        <w:t>'    (</w:t>
      </w:r>
      <w:r w:rsidRPr="00D63013">
        <w:t>也有别的参数</w:t>
      </w:r>
      <w:r w:rsidRPr="00D63013">
        <w:t>)</w:t>
      </w:r>
      <w:r w:rsidRPr="00D63013">
        <w:br/>
      </w:r>
      <w:proofErr w:type="spellStart"/>
      <w:r w:rsidRPr="00D63013">
        <w:t>git</w:t>
      </w:r>
      <w:proofErr w:type="spellEnd"/>
      <w:r w:rsidRPr="00D63013">
        <w:t> reset --hard +'</w:t>
      </w:r>
      <w:r w:rsidRPr="00D63013">
        <w:t>版本号</w:t>
      </w:r>
      <w:r w:rsidRPr="00D63013">
        <w:t>'</w:t>
      </w:r>
      <w:r w:rsidRPr="00D63013">
        <w:br/>
      </w:r>
      <w:r w:rsidRPr="00D63013">
        <w:t>彻底回退到某个版本，本地的源码也会变为上一个版本的内容</w:t>
      </w:r>
      <w:r w:rsidRPr="00D63013">
        <w:br/>
      </w:r>
      <w:proofErr w:type="spellStart"/>
      <w:r w:rsidRPr="00D63013">
        <w:t>git</w:t>
      </w:r>
      <w:proofErr w:type="spellEnd"/>
      <w:r w:rsidRPr="00D63013">
        <w:t> reset --mixed  +'</w:t>
      </w:r>
      <w:r w:rsidRPr="00D63013">
        <w:t>版本号</w:t>
      </w:r>
      <w:r w:rsidRPr="00D63013">
        <w:t>'</w:t>
      </w:r>
      <w:r w:rsidRPr="00D63013">
        <w:br/>
      </w:r>
      <w:r w:rsidRPr="00D63013">
        <w:t>此为默认方式，不带任何参数的</w:t>
      </w:r>
      <w:proofErr w:type="spellStart"/>
      <w:r w:rsidRPr="00D63013">
        <w:t>git</w:t>
      </w:r>
      <w:proofErr w:type="spellEnd"/>
      <w:r w:rsidRPr="00D63013">
        <w:t> reset</w:t>
      </w:r>
      <w:r w:rsidRPr="00D63013">
        <w:t>，即时这种方式，它回退到某个版本，只保留源码，回退</w:t>
      </w:r>
      <w:r w:rsidRPr="00D63013">
        <w:t>commit</w:t>
      </w:r>
      <w:r w:rsidRPr="00D63013">
        <w:t>和</w:t>
      </w:r>
      <w:r w:rsidRPr="00D63013">
        <w:t>index</w:t>
      </w:r>
      <w:r w:rsidRPr="00D63013">
        <w:t>信息</w:t>
      </w:r>
      <w:r w:rsidRPr="00D63013">
        <w:br/>
      </w:r>
      <w:proofErr w:type="spellStart"/>
      <w:r w:rsidRPr="00D63013">
        <w:t>git</w:t>
      </w:r>
      <w:proofErr w:type="spellEnd"/>
      <w:r w:rsidRPr="00D63013">
        <w:t> reset --soft  +'</w:t>
      </w:r>
      <w:r w:rsidRPr="00D63013">
        <w:t>版本号</w:t>
      </w:r>
      <w:r w:rsidRPr="00D63013">
        <w:t>'</w:t>
      </w:r>
      <w:r w:rsidRPr="00D63013">
        <w:br/>
      </w:r>
      <w:r w:rsidRPr="00D63013">
        <w:t>回退到某个版本，只回退了</w:t>
      </w:r>
      <w:r w:rsidRPr="00D63013">
        <w:t>commit</w:t>
      </w:r>
      <w:r w:rsidRPr="00D63013">
        <w:t>的信息，不会恢复到</w:t>
      </w:r>
      <w:r w:rsidRPr="00D63013">
        <w:t>index file</w:t>
      </w:r>
      <w:r w:rsidRPr="00D63013">
        <w:t>一级。如果还要提交，直接</w:t>
      </w:r>
      <w:r w:rsidRPr="00D63013">
        <w:t>commit</w:t>
      </w:r>
      <w:r w:rsidRPr="00D63013">
        <w:t>即可</w:t>
      </w:r>
      <w:r w:rsidR="00D63013">
        <w:rPr>
          <w:rFonts w:hint="eastAsia"/>
        </w:rPr>
        <w:t>。</w:t>
      </w:r>
      <w:bookmarkStart w:id="3" w:name="_GoBack"/>
      <w:bookmarkEnd w:id="3"/>
    </w:p>
    <w:p w:rsidR="00F96136" w:rsidRDefault="00F96136">
      <w:pPr>
        <w:rPr>
          <w:rFonts w:ascii="MS Mincho" w:hAnsi="MS Mincho" w:cs="MS Mincho"/>
        </w:rPr>
      </w:pPr>
    </w:p>
    <w:p w:rsidR="009F1830" w:rsidRDefault="0056738F">
      <w:pPr>
        <w:pStyle w:val="1"/>
        <w:rPr>
          <w:rFonts w:ascii="宋体" w:eastAsia="宋体" w:hAnsi="宋体"/>
        </w:rPr>
      </w:pPr>
      <w:r>
        <w:rPr>
          <w:rFonts w:ascii="宋体" w:eastAsia="宋体" w:hAnsi="宋体"/>
        </w:rPr>
        <w:t>4.其他设计要求</w:t>
      </w:r>
    </w:p>
    <w:p w:rsidR="009F1830" w:rsidRDefault="0056738F">
      <w:pPr>
        <w:pStyle w:val="2"/>
        <w:tabs>
          <w:tab w:val="clear" w:pos="720"/>
        </w:tabs>
        <w:ind w:left="0" w:firstLine="0"/>
        <w:rPr>
          <w:rFonts w:eastAsia="宋体"/>
          <w:i/>
          <w:iCs/>
          <w:sz w:val="21"/>
          <w:szCs w:val="21"/>
        </w:rPr>
      </w:pPr>
      <w:r>
        <w:rPr>
          <w:rFonts w:ascii="宋体" w:eastAsia="宋体" w:hAnsi="宋体"/>
        </w:rPr>
        <w:t>4.1单元测试</w:t>
      </w:r>
    </w:p>
    <w:p w:rsidR="009F1830" w:rsidRPr="00D63013" w:rsidRDefault="0056738F">
      <w:r>
        <w:rPr>
          <w:i/>
          <w:iCs/>
          <w:sz w:val="21"/>
          <w:szCs w:val="21"/>
        </w:rPr>
        <w:tab/>
      </w:r>
      <w:r w:rsidRPr="00F96136">
        <w:rPr>
          <w:rFonts w:ascii="宋体" w:hAnsi="宋体" w:cs="宋体"/>
          <w:kern w:val="0"/>
        </w:rPr>
        <w:t xml:space="preserve">  </w:t>
      </w:r>
      <w:r w:rsidR="00F96136" w:rsidRPr="00D63013">
        <w:rPr>
          <w:rFonts w:hint="eastAsia"/>
        </w:rPr>
        <w:t>不适用</w:t>
      </w:r>
    </w:p>
    <w:p w:rsidR="009F1830" w:rsidRDefault="0056738F">
      <w:pPr>
        <w:pStyle w:val="2"/>
        <w:tabs>
          <w:tab w:val="clear" w:pos="720"/>
        </w:tabs>
        <w:ind w:left="0" w:firstLine="0"/>
        <w:rPr>
          <w:rFonts w:eastAsia="宋体"/>
          <w:i/>
          <w:iCs/>
          <w:sz w:val="21"/>
          <w:szCs w:val="21"/>
        </w:rPr>
      </w:pPr>
      <w:r>
        <w:rPr>
          <w:rFonts w:ascii="宋体" w:eastAsia="宋体" w:hAnsi="宋体"/>
        </w:rPr>
        <w:t>4.2  注释及代码风格</w:t>
      </w:r>
    </w:p>
    <w:p w:rsidR="009F1830" w:rsidRPr="00D63013" w:rsidRDefault="00F96136" w:rsidP="00D63013">
      <w:pPr>
        <w:ind w:firstLineChars="200" w:firstLine="480"/>
      </w:pPr>
      <w:r w:rsidRPr="00D63013">
        <w:rPr>
          <w:rFonts w:hint="eastAsia"/>
        </w:rPr>
        <w:t>采用</w:t>
      </w:r>
      <w:proofErr w:type="spellStart"/>
      <w:r w:rsidRPr="00D63013">
        <w:t>stylu</w:t>
      </w:r>
      <w:proofErr w:type="spellEnd"/>
      <w:r w:rsidRPr="00D63013">
        <w:rPr>
          <w:rFonts w:hint="eastAsia"/>
        </w:rPr>
        <w:t>样式风格机制，严格规定代码的书写格式。</w:t>
      </w:r>
    </w:p>
    <w:p w:rsidR="009F1830" w:rsidRDefault="0056738F">
      <w:pPr>
        <w:pStyle w:val="2"/>
        <w:tabs>
          <w:tab w:val="clear" w:pos="720"/>
        </w:tabs>
        <w:ind w:left="0" w:firstLine="0"/>
        <w:rPr>
          <w:rFonts w:eastAsia="宋体"/>
          <w:i/>
          <w:iCs/>
          <w:sz w:val="21"/>
          <w:szCs w:val="21"/>
        </w:rPr>
      </w:pPr>
      <w:r>
        <w:rPr>
          <w:rFonts w:ascii="宋体" w:eastAsia="宋体" w:hAnsi="宋体"/>
        </w:rPr>
        <w:t>4.3 尚未解决问题</w:t>
      </w:r>
    </w:p>
    <w:p w:rsidR="009F1830" w:rsidRPr="00D63013" w:rsidRDefault="0056738F" w:rsidP="00F96136">
      <w:r w:rsidRPr="00D63013">
        <w:t xml:space="preserve"> </w:t>
      </w:r>
      <w:r w:rsidR="00D63013">
        <w:rPr>
          <w:rFonts w:hint="eastAsia"/>
        </w:rPr>
        <w:t xml:space="preserve">   </w:t>
      </w:r>
      <w:proofErr w:type="spellStart"/>
      <w:r w:rsidR="00F96136" w:rsidRPr="00D63013">
        <w:t>V</w:t>
      </w:r>
      <w:r w:rsidR="00F96136" w:rsidRPr="00D63013">
        <w:rPr>
          <w:rFonts w:hint="eastAsia"/>
        </w:rPr>
        <w:t>ue</w:t>
      </w:r>
      <w:proofErr w:type="spellEnd"/>
      <w:r w:rsidR="00F96136" w:rsidRPr="00D63013">
        <w:rPr>
          <w:rFonts w:hint="eastAsia"/>
        </w:rPr>
        <w:t>的双向绑定以及深度拷贝问题、搜索功能因为没有后台接口所以暂时没有办法实现。</w:t>
      </w:r>
    </w:p>
    <w:p w:rsidR="009F1830" w:rsidRDefault="0056738F">
      <w:pPr>
        <w:pStyle w:val="1"/>
        <w:rPr>
          <w:rFonts w:ascii="宋体" w:eastAsia="宋体" w:hAnsi="宋体"/>
          <w:i/>
          <w:sz w:val="21"/>
          <w:szCs w:val="21"/>
        </w:rPr>
      </w:pPr>
      <w:bookmarkStart w:id="4" w:name="_toc815"/>
      <w:bookmarkEnd w:id="4"/>
      <w:r>
        <w:rPr>
          <w:rFonts w:ascii="宋体" w:eastAsia="宋体" w:hAnsi="宋体"/>
        </w:rPr>
        <w:t>5附件说明</w:t>
      </w:r>
    </w:p>
    <w:p w:rsidR="0056738F" w:rsidRDefault="00F96136">
      <w:pPr>
        <w:pStyle w:val="aa"/>
      </w:pPr>
      <w:r w:rsidRPr="00C2208F">
        <w:rPr>
          <w:rFonts w:hint="eastAsia"/>
        </w:rPr>
        <w:t>无</w:t>
      </w:r>
    </w:p>
    <w:sectPr w:rsidR="0056738F">
      <w:headerReference w:type="even" r:id="rId23"/>
      <w:headerReference w:type="default" r:id="rId24"/>
      <w:footerReference w:type="even" r:id="rId25"/>
      <w:footerReference w:type="default" r:id="rId26"/>
      <w:headerReference w:type="first" r:id="rId27"/>
      <w:footerReference w:type="first" r:id="rId28"/>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940" w:rsidRDefault="00442940">
      <w:r>
        <w:separator/>
      </w:r>
    </w:p>
  </w:endnote>
  <w:endnote w:type="continuationSeparator" w:id="0">
    <w:p w:rsidR="00442940" w:rsidRDefault="0044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ˎ̥">
    <w:altName w:val="宋体"/>
    <w:charset w:val="86"/>
    <w:family w:val="roman"/>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pPr>
      <w:pStyle w:val="ac"/>
      <w:jc w:val="center"/>
    </w:pPr>
    <w:r>
      <w:rPr>
        <w:rStyle w:val="a4"/>
        <w:rFonts w:ascii="幼圆" w:eastAsia="幼圆" w:hAnsi="幼圆"/>
      </w:rPr>
      <w:t xml:space="preserve">东软集团股份有限公司 </w:t>
    </w:r>
    <w:r>
      <w:rPr>
        <w:rStyle w:val="a4"/>
        <w:rFonts w:ascii="幼圆" w:eastAsia="幼圆" w:hAnsi="幼圆"/>
      </w:rPr>
      <w:t>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pPr>
      <w:pStyle w:val="ac"/>
      <w:jc w:val="center"/>
    </w:pPr>
    <w:r>
      <w:rPr>
        <w:rStyle w:val="a4"/>
        <w:rFonts w:ascii="幼圆" w:eastAsia="幼圆" w:hAnsi="幼圆"/>
      </w:rPr>
      <w:t xml:space="preserve">东软集团股份有限公司 </w:t>
    </w:r>
    <w:r>
      <w:rPr>
        <w:rStyle w:val="a4"/>
        <w:rFonts w:ascii="幼圆" w:eastAsia="幼圆" w:hAnsi="幼圆"/>
      </w:rPr>
      <w:t>软件开发事业部</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940" w:rsidRDefault="00442940">
      <w:r>
        <w:separator/>
      </w:r>
    </w:p>
  </w:footnote>
  <w:footnote w:type="continuationSeparator" w:id="0">
    <w:p w:rsidR="00442940" w:rsidRDefault="00442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pPr>
      <w:pStyle w:val="ab"/>
      <w:jc w:val="both"/>
    </w:pPr>
    <w:r>
      <w:rPr>
        <w:rFonts w:ascii="幼圆" w:eastAsia="幼圆" w:hAnsi="幼圆"/>
      </w:rPr>
      <w:t>详细设计说明书                                                              版本：0.0.0-1.2.0  第</w:t>
    </w:r>
    <w:r>
      <w:rPr>
        <w:rStyle w:val="a4"/>
        <w:rFonts w:ascii="幼圆" w:eastAsia="幼圆" w:hAnsi="幼圆"/>
      </w:rPr>
      <w:t>1页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pPr>
      <w:pStyle w:val="ab"/>
      <w:jc w:val="both"/>
    </w:pPr>
    <w:r>
      <w:rPr>
        <w:rFonts w:ascii="幼圆" w:eastAsia="幼圆" w:hAnsi="幼圆"/>
      </w:rPr>
      <w:t xml:space="preserve">详细设计说明书                                                              </w:t>
    </w:r>
    <w:r>
      <w:rPr>
        <w:rFonts w:ascii="幼圆" w:eastAsia="幼圆" w:hAnsi="幼圆"/>
      </w:rPr>
      <w:t>版本：0.0.0-1.2.0  第</w:t>
    </w:r>
    <w:r>
      <w:rPr>
        <w:rStyle w:val="a4"/>
        <w:rFonts w:ascii="幼圆" w:eastAsia="幼圆" w:hAnsi="幼圆"/>
      </w:rPr>
      <w:t>2页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47" w:rsidRDefault="00AD1B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
    <w:nsid w:val="177A5F29"/>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nsid w:val="184B2C5F"/>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nsid w:val="243D6410"/>
    <w:multiLevelType w:val="multilevel"/>
    <w:tmpl w:val="F47E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A2CEB"/>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nsid w:val="2EF11C58"/>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nsid w:val="3B0B5DBD"/>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9">
    <w:nsid w:val="49AC0DFA"/>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0">
    <w:nsid w:val="4C047173"/>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1">
    <w:nsid w:val="565B1E50"/>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2">
    <w:nsid w:val="73B41453"/>
    <w:multiLevelType w:val="multilevel"/>
    <w:tmpl w:val="E4CA9FF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0"/>
  </w:num>
  <w:num w:numId="2">
    <w:abstractNumId w:val="1"/>
  </w:num>
  <w:num w:numId="3">
    <w:abstractNumId w:val="2"/>
  </w:num>
  <w:num w:numId="4">
    <w:abstractNumId w:val="6"/>
  </w:num>
  <w:num w:numId="5">
    <w:abstractNumId w:val="11"/>
  </w:num>
  <w:num w:numId="6">
    <w:abstractNumId w:val="3"/>
  </w:num>
  <w:num w:numId="7">
    <w:abstractNumId w:val="5"/>
  </w:num>
  <w:num w:numId="8">
    <w:abstractNumId w:val="4"/>
  </w:num>
  <w:num w:numId="9">
    <w:abstractNumId w:val="12"/>
  </w:num>
  <w:num w:numId="10">
    <w:abstractNumId w:val="7"/>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11173"/>
    <w:rsid w:val="001A4A48"/>
    <w:rsid w:val="001F3990"/>
    <w:rsid w:val="002A591E"/>
    <w:rsid w:val="00336495"/>
    <w:rsid w:val="003A5496"/>
    <w:rsid w:val="003B62F9"/>
    <w:rsid w:val="00442940"/>
    <w:rsid w:val="004E4104"/>
    <w:rsid w:val="0056738F"/>
    <w:rsid w:val="00572C73"/>
    <w:rsid w:val="00595734"/>
    <w:rsid w:val="005F1EA1"/>
    <w:rsid w:val="006268C0"/>
    <w:rsid w:val="006A7307"/>
    <w:rsid w:val="006E4216"/>
    <w:rsid w:val="007F08AB"/>
    <w:rsid w:val="00800428"/>
    <w:rsid w:val="00873085"/>
    <w:rsid w:val="008B22CC"/>
    <w:rsid w:val="009470A8"/>
    <w:rsid w:val="00982560"/>
    <w:rsid w:val="009B08CB"/>
    <w:rsid w:val="009F1830"/>
    <w:rsid w:val="009F5B85"/>
    <w:rsid w:val="00A3294A"/>
    <w:rsid w:val="00AC255A"/>
    <w:rsid w:val="00AD1B47"/>
    <w:rsid w:val="00AD5A82"/>
    <w:rsid w:val="00AD6A1B"/>
    <w:rsid w:val="00B108CF"/>
    <w:rsid w:val="00BF6E57"/>
    <w:rsid w:val="00C10C62"/>
    <w:rsid w:val="00C2208F"/>
    <w:rsid w:val="00CC60EF"/>
    <w:rsid w:val="00D63013"/>
    <w:rsid w:val="00D97095"/>
    <w:rsid w:val="00ED2776"/>
    <w:rsid w:val="00F661BD"/>
    <w:rsid w:val="00F9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styleId="ae">
    <w:name w:val="List Paragraph"/>
    <w:basedOn w:val="a"/>
    <w:uiPriority w:val="34"/>
    <w:qFormat/>
    <w:rsid w:val="00AC255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styleId="ae">
    <w:name w:val="List Paragraph"/>
    <w:basedOn w:val="a"/>
    <w:uiPriority w:val="34"/>
    <w:qFormat/>
    <w:rsid w:val="00AC25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5103">
      <w:bodyDiv w:val="1"/>
      <w:marLeft w:val="0"/>
      <w:marRight w:val="0"/>
      <w:marTop w:val="0"/>
      <w:marBottom w:val="0"/>
      <w:divBdr>
        <w:top w:val="none" w:sz="0" w:space="0" w:color="auto"/>
        <w:left w:val="none" w:sz="0" w:space="0" w:color="auto"/>
        <w:bottom w:val="none" w:sz="0" w:space="0" w:color="auto"/>
        <w:right w:val="none" w:sz="0" w:space="0" w:color="auto"/>
      </w:divBdr>
    </w:div>
    <w:div w:id="322703935">
      <w:bodyDiv w:val="1"/>
      <w:marLeft w:val="0"/>
      <w:marRight w:val="0"/>
      <w:marTop w:val="0"/>
      <w:marBottom w:val="0"/>
      <w:divBdr>
        <w:top w:val="none" w:sz="0" w:space="0" w:color="auto"/>
        <w:left w:val="none" w:sz="0" w:space="0" w:color="auto"/>
        <w:bottom w:val="none" w:sz="0" w:space="0" w:color="auto"/>
        <w:right w:val="none" w:sz="0" w:space="0" w:color="auto"/>
      </w:divBdr>
      <w:divsChild>
        <w:div w:id="963190793">
          <w:marLeft w:val="0"/>
          <w:marRight w:val="0"/>
          <w:marTop w:val="0"/>
          <w:marBottom w:val="225"/>
          <w:divBdr>
            <w:top w:val="none" w:sz="0" w:space="0" w:color="auto"/>
            <w:left w:val="none" w:sz="0" w:space="0" w:color="auto"/>
            <w:bottom w:val="none" w:sz="0" w:space="0" w:color="auto"/>
            <w:right w:val="none" w:sz="0" w:space="0" w:color="auto"/>
          </w:divBdr>
        </w:div>
        <w:div w:id="78917180">
          <w:marLeft w:val="0"/>
          <w:marRight w:val="0"/>
          <w:marTop w:val="0"/>
          <w:marBottom w:val="225"/>
          <w:divBdr>
            <w:top w:val="none" w:sz="0" w:space="0" w:color="auto"/>
            <w:left w:val="none" w:sz="0" w:space="0" w:color="auto"/>
            <w:bottom w:val="none" w:sz="0" w:space="0" w:color="auto"/>
            <w:right w:val="none" w:sz="0" w:space="0" w:color="auto"/>
          </w:divBdr>
        </w:div>
        <w:div w:id="1365790083">
          <w:marLeft w:val="0"/>
          <w:marRight w:val="0"/>
          <w:marTop w:val="0"/>
          <w:marBottom w:val="225"/>
          <w:divBdr>
            <w:top w:val="none" w:sz="0" w:space="0" w:color="auto"/>
            <w:left w:val="none" w:sz="0" w:space="0" w:color="auto"/>
            <w:bottom w:val="none" w:sz="0" w:space="0" w:color="auto"/>
            <w:right w:val="none" w:sz="0" w:space="0" w:color="auto"/>
          </w:divBdr>
        </w:div>
        <w:div w:id="1103111889">
          <w:marLeft w:val="0"/>
          <w:marRight w:val="0"/>
          <w:marTop w:val="0"/>
          <w:marBottom w:val="225"/>
          <w:divBdr>
            <w:top w:val="none" w:sz="0" w:space="0" w:color="auto"/>
            <w:left w:val="none" w:sz="0" w:space="0" w:color="auto"/>
            <w:bottom w:val="none" w:sz="0" w:space="0" w:color="auto"/>
            <w:right w:val="none" w:sz="0" w:space="0" w:color="auto"/>
          </w:divBdr>
        </w:div>
        <w:div w:id="543492158">
          <w:marLeft w:val="0"/>
          <w:marRight w:val="0"/>
          <w:marTop w:val="0"/>
          <w:marBottom w:val="225"/>
          <w:divBdr>
            <w:top w:val="none" w:sz="0" w:space="0" w:color="auto"/>
            <w:left w:val="none" w:sz="0" w:space="0" w:color="auto"/>
            <w:bottom w:val="none" w:sz="0" w:space="0" w:color="auto"/>
            <w:right w:val="none" w:sz="0" w:space="0" w:color="auto"/>
          </w:divBdr>
        </w:div>
        <w:div w:id="1284650979">
          <w:marLeft w:val="0"/>
          <w:marRight w:val="0"/>
          <w:marTop w:val="0"/>
          <w:marBottom w:val="225"/>
          <w:divBdr>
            <w:top w:val="none" w:sz="0" w:space="0" w:color="auto"/>
            <w:left w:val="none" w:sz="0" w:space="0" w:color="auto"/>
            <w:bottom w:val="none" w:sz="0" w:space="0" w:color="auto"/>
            <w:right w:val="none" w:sz="0" w:space="0" w:color="auto"/>
          </w:divBdr>
        </w:div>
        <w:div w:id="694579960">
          <w:marLeft w:val="0"/>
          <w:marRight w:val="0"/>
          <w:marTop w:val="0"/>
          <w:marBottom w:val="225"/>
          <w:divBdr>
            <w:top w:val="none" w:sz="0" w:space="0" w:color="auto"/>
            <w:left w:val="none" w:sz="0" w:space="0" w:color="auto"/>
            <w:bottom w:val="none" w:sz="0" w:space="0" w:color="auto"/>
            <w:right w:val="none" w:sz="0" w:space="0" w:color="auto"/>
          </w:divBdr>
        </w:div>
        <w:div w:id="831020329">
          <w:marLeft w:val="0"/>
          <w:marRight w:val="0"/>
          <w:marTop w:val="0"/>
          <w:marBottom w:val="225"/>
          <w:divBdr>
            <w:top w:val="none" w:sz="0" w:space="0" w:color="auto"/>
            <w:left w:val="none" w:sz="0" w:space="0" w:color="auto"/>
            <w:bottom w:val="none" w:sz="0" w:space="0" w:color="auto"/>
            <w:right w:val="none" w:sz="0" w:space="0" w:color="auto"/>
          </w:divBdr>
        </w:div>
      </w:divsChild>
    </w:div>
    <w:div w:id="638801812">
      <w:bodyDiv w:val="1"/>
      <w:marLeft w:val="0"/>
      <w:marRight w:val="0"/>
      <w:marTop w:val="0"/>
      <w:marBottom w:val="0"/>
      <w:divBdr>
        <w:top w:val="none" w:sz="0" w:space="0" w:color="auto"/>
        <w:left w:val="none" w:sz="0" w:space="0" w:color="auto"/>
        <w:bottom w:val="none" w:sz="0" w:space="0" w:color="auto"/>
        <w:right w:val="none" w:sz="0" w:space="0" w:color="auto"/>
      </w:divBdr>
      <w:divsChild>
        <w:div w:id="31661863">
          <w:marLeft w:val="0"/>
          <w:marRight w:val="0"/>
          <w:marTop w:val="0"/>
          <w:marBottom w:val="0"/>
          <w:divBdr>
            <w:top w:val="none" w:sz="0" w:space="0" w:color="auto"/>
            <w:left w:val="none" w:sz="0" w:space="0" w:color="auto"/>
            <w:bottom w:val="none" w:sz="0" w:space="0" w:color="auto"/>
            <w:right w:val="none" w:sz="0" w:space="0" w:color="auto"/>
          </w:divBdr>
        </w:div>
      </w:divsChild>
    </w:div>
    <w:div w:id="885261469">
      <w:bodyDiv w:val="1"/>
      <w:marLeft w:val="0"/>
      <w:marRight w:val="0"/>
      <w:marTop w:val="0"/>
      <w:marBottom w:val="0"/>
      <w:divBdr>
        <w:top w:val="none" w:sz="0" w:space="0" w:color="auto"/>
        <w:left w:val="none" w:sz="0" w:space="0" w:color="auto"/>
        <w:bottom w:val="none" w:sz="0" w:space="0" w:color="auto"/>
        <w:right w:val="none" w:sz="0" w:space="0" w:color="auto"/>
      </w:divBdr>
    </w:div>
    <w:div w:id="14426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 TargetMode="Externa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baike.baidu.com/item/%E5%8C%BB%E9%99%A2%E7%AE%A1%E7%90%86%E4%BF%A1%E6%81%AF%E7%B3%BB%E7%BB%9F" TargetMode="External"/><Relationship Id="rId17" Type="http://schemas.openxmlformats.org/officeDocument/2006/relationships/hyperlink" Target="https://baike.baidu.com/item/%E5%8C%BB%E9%99%A2%E7%AE%A1%E7%90%86%E7%B3%BB%E7%BB%9F/10253289?fr=aladdin#reference-[1]-3373982-wrap"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ithub.com/lss5270/vue-admin-spa"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A7%E8%BF%9E%E6%B1%87%E6%BA%90%E7%94%B5%E5%AD%90%E7%B3%BB%E7%BB%9F%E5%B7%A5%E7%A8%8B%E6%9C%89%E9%99%90%E5%85%AC%E5%8F%B8" TargetMode="Externa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github.com/pagekit/vue-resource" TargetMode="Externa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hyperlink" Target="https://baike.baidu.com/item/%E8%BE%B9%E7%BC%98%E7%A7%91%E5%AD%A6"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baike.baidu.com/item/%E4%BF%A1%E6%81%AF" TargetMode="External"/><Relationship Id="rId14" Type="http://schemas.openxmlformats.org/officeDocument/2006/relationships/hyperlink" Target="https://github.com/vuejs/vue-router" TargetMode="External"/><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02FA-A3DB-42EC-991C-AA6DA12C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1107</Words>
  <Characters>6311</Characters>
  <Application>Microsoft Office Word</Application>
  <DocSecurity>0</DocSecurity>
  <Lines>52</Lines>
  <Paragraphs>14</Paragraphs>
  <ScaleCrop>false</ScaleCrop>
  <Company>Microsoft</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admin</cp:lastModifiedBy>
  <cp:revision>28</cp:revision>
  <cp:lastPrinted>1900-12-31T16:00:00Z</cp:lastPrinted>
  <dcterms:created xsi:type="dcterms:W3CDTF">2017-08-08T01:27:00Z</dcterms:created>
  <dcterms:modified xsi:type="dcterms:W3CDTF">2017-08-08T06:38:00Z</dcterms:modified>
</cp:coreProperties>
</file>